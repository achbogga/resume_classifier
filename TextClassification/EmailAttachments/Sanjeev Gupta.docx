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48" w:rsidRDefault="00736E93">
      <w:pPr>
        <w:spacing w:before="73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Sa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>j</w:t>
      </w:r>
      <w:r>
        <w:rPr>
          <w:rFonts w:ascii="Arial" w:eastAsia="Arial" w:hAnsi="Arial" w:cs="Arial"/>
          <w:b/>
          <w:sz w:val="28"/>
          <w:szCs w:val="28"/>
        </w:rPr>
        <w:t>eev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G</w:t>
      </w:r>
      <w:r>
        <w:rPr>
          <w:rFonts w:ascii="Arial" w:eastAsia="Arial" w:hAnsi="Arial" w:cs="Arial"/>
          <w:b/>
          <w:spacing w:val="-1"/>
          <w:sz w:val="28"/>
          <w:szCs w:val="28"/>
        </w:rPr>
        <w:t>up</w:t>
      </w:r>
      <w:r>
        <w:rPr>
          <w:rFonts w:ascii="Arial" w:eastAsia="Arial" w:hAnsi="Arial" w:cs="Arial"/>
          <w:b/>
          <w:sz w:val="28"/>
          <w:szCs w:val="28"/>
        </w:rPr>
        <w:t>ta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-1"/>
          <w:sz w:val="28"/>
          <w:szCs w:val="28"/>
        </w:rPr>
        <w:t>rin</w:t>
      </w:r>
      <w:r>
        <w:rPr>
          <w:rFonts w:ascii="Arial" w:eastAsia="Arial" w:hAnsi="Arial" w:cs="Arial"/>
          <w:b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SW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ng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er</w:t>
      </w:r>
    </w:p>
    <w:p w:rsidR="00067F48" w:rsidRDefault="00067F48">
      <w:pPr>
        <w:spacing w:before="5" w:line="180" w:lineRule="exact"/>
        <w:rPr>
          <w:sz w:val="18"/>
          <w:szCs w:val="18"/>
        </w:rPr>
      </w:pPr>
    </w:p>
    <w:p w:rsidR="00067F48" w:rsidRDefault="00067F48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hyperlink r:id="rId5"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Sa</w:t>
        </w:r>
        <w:r w:rsidR="00736E93">
          <w:rPr>
            <w:rFonts w:ascii="Arial" w:eastAsia="Arial" w:hAnsi="Arial" w:cs="Arial"/>
            <w:b/>
            <w:color w:val="0000FF"/>
            <w:spacing w:val="-1"/>
            <w:position w:val="-1"/>
            <w:sz w:val="28"/>
            <w:szCs w:val="28"/>
            <w:u w:val="thick" w:color="0000FF"/>
          </w:rPr>
          <w:t>n</w:t>
        </w:r>
        <w:r w:rsidR="00736E93">
          <w:rPr>
            <w:rFonts w:ascii="Arial" w:eastAsia="Arial" w:hAnsi="Arial" w:cs="Arial"/>
            <w:b/>
            <w:color w:val="0000FF"/>
            <w:spacing w:val="1"/>
            <w:position w:val="-1"/>
            <w:sz w:val="28"/>
            <w:szCs w:val="28"/>
            <w:u w:val="thick" w:color="0000FF"/>
          </w:rPr>
          <w:t>j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ee</w:t>
        </w:r>
        <w:r w:rsidR="00736E93">
          <w:rPr>
            <w:rFonts w:ascii="Arial" w:eastAsia="Arial" w:hAnsi="Arial" w:cs="Arial"/>
            <w:b/>
            <w:color w:val="0000FF"/>
            <w:spacing w:val="-3"/>
            <w:position w:val="-1"/>
            <w:sz w:val="28"/>
            <w:szCs w:val="28"/>
            <w:u w:val="thick" w:color="0000FF"/>
          </w:rPr>
          <w:t>v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m</w:t>
        </w:r>
        <w:r w:rsidR="00736E93">
          <w:rPr>
            <w:rFonts w:ascii="Arial" w:eastAsia="Arial" w:hAnsi="Arial" w:cs="Arial"/>
            <w:b/>
            <w:color w:val="0000FF"/>
            <w:spacing w:val="1"/>
            <w:position w:val="-1"/>
            <w:sz w:val="28"/>
            <w:szCs w:val="28"/>
            <w:u w:val="thick" w:color="0000FF"/>
          </w:rPr>
          <w:t>i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t</w:t>
        </w:r>
        <w:r w:rsidR="00736E93">
          <w:rPr>
            <w:rFonts w:ascii="Arial" w:eastAsia="Arial" w:hAnsi="Arial" w:cs="Arial"/>
            <w:b/>
            <w:color w:val="0000FF"/>
            <w:spacing w:val="1"/>
            <w:position w:val="-1"/>
            <w:sz w:val="28"/>
            <w:szCs w:val="28"/>
            <w:u w:val="thick" w:color="0000FF"/>
          </w:rPr>
          <w:t>9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8@</w:t>
        </w:r>
        <w:r w:rsidR="00736E93">
          <w:rPr>
            <w:rFonts w:ascii="Arial" w:eastAsia="Arial" w:hAnsi="Arial" w:cs="Arial"/>
            <w:b/>
            <w:color w:val="0000FF"/>
            <w:spacing w:val="-4"/>
            <w:position w:val="-1"/>
            <w:sz w:val="28"/>
            <w:szCs w:val="28"/>
            <w:u w:val="thick" w:color="0000FF"/>
          </w:rPr>
          <w:t>g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ma</w:t>
        </w:r>
        <w:r w:rsidR="00736E93">
          <w:rPr>
            <w:rFonts w:ascii="Arial" w:eastAsia="Arial" w:hAnsi="Arial" w:cs="Arial"/>
            <w:b/>
            <w:color w:val="0000FF"/>
            <w:spacing w:val="-1"/>
            <w:position w:val="-1"/>
            <w:sz w:val="28"/>
            <w:szCs w:val="28"/>
            <w:u w:val="thick" w:color="0000FF"/>
          </w:rPr>
          <w:t>i</w:t>
        </w:r>
        <w:r w:rsidR="00736E93">
          <w:rPr>
            <w:rFonts w:ascii="Arial" w:eastAsia="Arial" w:hAnsi="Arial" w:cs="Arial"/>
            <w:b/>
            <w:color w:val="0000FF"/>
            <w:spacing w:val="1"/>
            <w:position w:val="-1"/>
            <w:sz w:val="28"/>
            <w:szCs w:val="28"/>
            <w:u w:val="thick" w:color="0000FF"/>
          </w:rPr>
          <w:t>l.</w:t>
        </w:r>
        <w:r w:rsidR="00736E93">
          <w:rPr>
            <w:rFonts w:ascii="Arial" w:eastAsia="Arial" w:hAnsi="Arial" w:cs="Arial"/>
            <w:b/>
            <w:color w:val="0000FF"/>
            <w:position w:val="-1"/>
            <w:sz w:val="28"/>
            <w:szCs w:val="28"/>
            <w:u w:val="thick" w:color="0000FF"/>
          </w:rPr>
          <w:t>c</w:t>
        </w:r>
        <w:r w:rsidR="00736E93">
          <w:rPr>
            <w:rFonts w:ascii="Arial" w:eastAsia="Arial" w:hAnsi="Arial" w:cs="Arial"/>
            <w:b/>
            <w:color w:val="0000FF"/>
            <w:spacing w:val="-1"/>
            <w:position w:val="-1"/>
            <w:sz w:val="28"/>
            <w:szCs w:val="28"/>
            <w:u w:val="thick" w:color="0000FF"/>
          </w:rPr>
          <w:t>o</w:t>
        </w:r>
        <w:r w:rsidR="00736E93">
          <w:rPr>
            <w:rFonts w:ascii="Arial" w:eastAsia="Arial" w:hAnsi="Arial" w:cs="Arial"/>
            <w:b/>
            <w:color w:val="0000FF"/>
            <w:spacing w:val="1"/>
            <w:position w:val="-1"/>
            <w:sz w:val="28"/>
            <w:szCs w:val="28"/>
            <w:u w:val="thick" w:color="0000FF"/>
          </w:rPr>
          <w:t>m</w:t>
        </w:r>
      </w:hyperlink>
      <w:hyperlink>
        <w:r w:rsidR="00736E93">
          <w:rPr>
            <w:rFonts w:ascii="Arial" w:eastAsia="Arial" w:hAnsi="Arial" w:cs="Arial"/>
            <w:b/>
            <w:color w:val="000000"/>
            <w:position w:val="-1"/>
            <w:sz w:val="28"/>
            <w:szCs w:val="28"/>
          </w:rPr>
          <w:t>;</w:t>
        </w:r>
        <w:r w:rsidR="00736E93">
          <w:rPr>
            <w:rFonts w:ascii="Arial" w:eastAsia="Arial" w:hAnsi="Arial" w:cs="Arial"/>
            <w:b/>
            <w:color w:val="000000"/>
            <w:spacing w:val="-1"/>
            <w:position w:val="-1"/>
            <w:sz w:val="28"/>
            <w:szCs w:val="28"/>
          </w:rPr>
          <w:t xml:space="preserve"> </w:t>
        </w:r>
        <w:r w:rsidR="00736E93">
          <w:rPr>
            <w:rFonts w:ascii="Arial" w:eastAsia="Arial" w:hAnsi="Arial" w:cs="Arial"/>
            <w:b/>
            <w:color w:val="000000"/>
            <w:position w:val="-1"/>
            <w:sz w:val="28"/>
            <w:szCs w:val="28"/>
          </w:rPr>
          <w:t>+</w:t>
        </w:r>
        <w:r w:rsidR="00736E93">
          <w:rPr>
            <w:rFonts w:ascii="Arial" w:eastAsia="Arial" w:hAnsi="Arial" w:cs="Arial"/>
            <w:b/>
            <w:color w:val="000000"/>
            <w:spacing w:val="-1"/>
            <w:position w:val="-1"/>
            <w:sz w:val="28"/>
            <w:szCs w:val="28"/>
          </w:rPr>
          <w:t>1</w:t>
        </w:r>
        <w:r w:rsidR="00736E93">
          <w:rPr>
            <w:rFonts w:ascii="Arial" w:eastAsia="Arial" w:hAnsi="Arial" w:cs="Arial"/>
            <w:b/>
            <w:color w:val="000000"/>
            <w:position w:val="-1"/>
            <w:sz w:val="28"/>
            <w:szCs w:val="28"/>
          </w:rPr>
          <w:t>-24</w:t>
        </w:r>
        <w:r w:rsidR="00736E93">
          <w:rPr>
            <w:rFonts w:ascii="Arial" w:eastAsia="Arial" w:hAnsi="Arial" w:cs="Arial"/>
            <w:b/>
            <w:color w:val="000000"/>
            <w:spacing w:val="-3"/>
            <w:position w:val="-1"/>
            <w:sz w:val="28"/>
            <w:szCs w:val="28"/>
          </w:rPr>
          <w:t>0</w:t>
        </w:r>
        <w:r w:rsidR="00736E93">
          <w:rPr>
            <w:rFonts w:ascii="Arial" w:eastAsia="Arial" w:hAnsi="Arial" w:cs="Arial"/>
            <w:b/>
            <w:color w:val="000000"/>
            <w:spacing w:val="-2"/>
            <w:position w:val="-1"/>
            <w:sz w:val="28"/>
            <w:szCs w:val="28"/>
          </w:rPr>
          <w:t>-</w:t>
        </w:r>
        <w:r w:rsidR="00736E93">
          <w:rPr>
            <w:rFonts w:ascii="Arial" w:eastAsia="Arial" w:hAnsi="Arial" w:cs="Arial"/>
            <w:b/>
            <w:color w:val="000000"/>
            <w:position w:val="-1"/>
            <w:sz w:val="28"/>
            <w:szCs w:val="28"/>
          </w:rPr>
          <w:t>645-5320</w:t>
        </w:r>
      </w:hyperlink>
    </w:p>
    <w:p w:rsidR="00067F48" w:rsidRDefault="00067F48">
      <w:pPr>
        <w:spacing w:line="200" w:lineRule="exact"/>
      </w:pPr>
    </w:p>
    <w:p w:rsidR="00067F48" w:rsidRDefault="00067F48">
      <w:pPr>
        <w:spacing w:before="8" w:line="200" w:lineRule="exact"/>
      </w:pPr>
    </w:p>
    <w:p w:rsidR="00067F48" w:rsidRDefault="00736E93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sz w:val="28"/>
          <w:szCs w:val="28"/>
        </w:rPr>
        <w:t>S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38526F"/>
          <w:sz w:val="28"/>
          <w:szCs w:val="28"/>
        </w:rPr>
        <w:t>mma</w:t>
      </w:r>
      <w:r>
        <w:rPr>
          <w:rFonts w:ascii="Arial" w:eastAsia="Arial" w:hAnsi="Arial" w:cs="Arial"/>
          <w:b/>
          <w:color w:val="38526F"/>
          <w:spacing w:val="3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z w:val="28"/>
          <w:szCs w:val="28"/>
        </w:rPr>
        <w:t>y</w:t>
      </w:r>
      <w:r>
        <w:rPr>
          <w:rFonts w:ascii="Arial" w:eastAsia="Arial" w:hAnsi="Arial" w:cs="Arial"/>
          <w:b/>
          <w:color w:val="38526F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z w:val="28"/>
          <w:szCs w:val="28"/>
        </w:rPr>
        <w:t>f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z w:val="28"/>
          <w:szCs w:val="28"/>
        </w:rPr>
        <w:t>Q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38526F"/>
          <w:sz w:val="28"/>
          <w:szCs w:val="28"/>
        </w:rPr>
        <w:t>a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z w:val="28"/>
          <w:szCs w:val="28"/>
        </w:rPr>
        <w:t>f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z w:val="28"/>
          <w:szCs w:val="28"/>
        </w:rPr>
        <w:t>ca</w:t>
      </w:r>
      <w:r>
        <w:rPr>
          <w:rFonts w:ascii="Arial" w:eastAsia="Arial" w:hAnsi="Arial" w:cs="Arial"/>
          <w:b/>
          <w:color w:val="38526F"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color w:val="38526F"/>
          <w:sz w:val="28"/>
          <w:szCs w:val="28"/>
        </w:rPr>
        <w:t>s</w:t>
      </w:r>
      <w:r>
        <w:rPr>
          <w:rFonts w:ascii="Arial" w:eastAsia="Arial" w:hAnsi="Arial" w:cs="Arial"/>
          <w:b/>
          <w:color w:val="38526F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z w:val="28"/>
          <w:szCs w:val="28"/>
        </w:rPr>
        <w:t>(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Kn</w:t>
      </w:r>
      <w:r>
        <w:rPr>
          <w:rFonts w:ascii="Arial" w:eastAsia="Arial" w:hAnsi="Arial" w:cs="Arial"/>
          <w:b/>
          <w:color w:val="38526F"/>
          <w:spacing w:val="-4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color w:val="38526F"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dg</w:t>
      </w:r>
      <w:r>
        <w:rPr>
          <w:rFonts w:ascii="Arial" w:eastAsia="Arial" w:hAnsi="Arial" w:cs="Arial"/>
          <w:b/>
          <w:color w:val="38526F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z w:val="28"/>
          <w:szCs w:val="28"/>
        </w:rPr>
        <w:t>&amp; Sk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il</w:t>
      </w:r>
      <w:r>
        <w:rPr>
          <w:rFonts w:ascii="Arial" w:eastAsia="Arial" w:hAnsi="Arial" w:cs="Arial"/>
          <w:b/>
          <w:color w:val="38526F"/>
          <w:sz w:val="28"/>
          <w:szCs w:val="28"/>
        </w:rPr>
        <w:t>l</w:t>
      </w:r>
      <w:r>
        <w:rPr>
          <w:rFonts w:ascii="Arial" w:eastAsia="Arial" w:hAnsi="Arial" w:cs="Arial"/>
          <w:b/>
          <w:color w:val="38526F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pacing w:val="-8"/>
          <w:sz w:val="28"/>
          <w:szCs w:val="28"/>
        </w:rPr>
        <w:t>A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z w:val="28"/>
          <w:szCs w:val="28"/>
        </w:rPr>
        <w:t>eas)</w:t>
      </w:r>
    </w:p>
    <w:p w:rsidR="00067F48" w:rsidRDefault="00067F48">
      <w:pPr>
        <w:spacing w:line="120" w:lineRule="exact"/>
        <w:rPr>
          <w:sz w:val="12"/>
          <w:szCs w:val="12"/>
        </w:rPr>
      </w:pPr>
    </w:p>
    <w:p w:rsidR="00067F48" w:rsidRDefault="00736E93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&amp;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067F48" w:rsidRDefault="00736E93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</w:p>
    <w:p w:rsidR="00067F48" w:rsidRDefault="00736E93">
      <w:pPr>
        <w:tabs>
          <w:tab w:val="left" w:pos="820"/>
        </w:tabs>
        <w:spacing w:before="35" w:line="271" w:lineRule="auto"/>
        <w:ind w:left="820" w:right="742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067F48" w:rsidRDefault="00736E93">
      <w:pPr>
        <w:spacing w:before="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</w:p>
    <w:p w:rsidR="00067F48" w:rsidRDefault="00736E93">
      <w:pPr>
        <w:spacing w:before="35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</w:p>
    <w:p w:rsidR="00067F48" w:rsidRDefault="00736E93">
      <w:pPr>
        <w:spacing w:before="33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67F48" w:rsidRDefault="00736E93">
      <w:pPr>
        <w:spacing w:before="38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elecom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ry</w:t>
      </w:r>
    </w:p>
    <w:p w:rsidR="00067F48" w:rsidRDefault="00736E93">
      <w:pPr>
        <w:spacing w:before="40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ement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067F48" w:rsidRDefault="00736E93">
      <w:pPr>
        <w:spacing w:before="37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ard”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RN</w:t>
      </w:r>
      <w:r>
        <w:rPr>
          <w:rFonts w:ascii="Arial" w:eastAsia="Arial" w:hAnsi="Arial" w:cs="Arial"/>
          <w:spacing w:val="1"/>
          <w:sz w:val="22"/>
          <w:szCs w:val="22"/>
        </w:rPr>
        <w:t>C-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</w:p>
    <w:p w:rsidR="00067F48" w:rsidRDefault="00736E93">
      <w:pPr>
        <w:spacing w:before="37" w:line="277" w:lineRule="auto"/>
        <w:ind w:left="1540" w:right="280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Aw</w:t>
      </w:r>
      <w:r>
        <w:rPr>
          <w:rFonts w:ascii="Arial" w:eastAsia="Arial" w:hAnsi="Arial" w:cs="Arial"/>
          <w:sz w:val="22"/>
          <w:szCs w:val="22"/>
        </w:rPr>
        <w:t>ard”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at </w:t>
      </w:r>
      <w:r>
        <w:rPr>
          <w:rFonts w:ascii="Arial" w:eastAsia="Arial" w:hAnsi="Arial" w:cs="Arial"/>
          <w:spacing w:val="4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SGS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</w:p>
    <w:p w:rsidR="00067F48" w:rsidRDefault="00067F48">
      <w:pPr>
        <w:spacing w:before="8" w:line="140" w:lineRule="exact"/>
        <w:rPr>
          <w:sz w:val="15"/>
          <w:szCs w:val="15"/>
        </w:rPr>
      </w:pPr>
    </w:p>
    <w:p w:rsidR="00067F48" w:rsidRDefault="00067F48">
      <w:pPr>
        <w:spacing w:line="200" w:lineRule="exact"/>
      </w:pPr>
    </w:p>
    <w:p w:rsidR="00067F48" w:rsidRDefault="00736E93">
      <w:pPr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Too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color w:val="38526F"/>
          <w:sz w:val="28"/>
          <w:szCs w:val="28"/>
        </w:rPr>
        <w:t>s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z w:val="28"/>
          <w:szCs w:val="28"/>
        </w:rPr>
        <w:t xml:space="preserve">&amp; 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color w:val="38526F"/>
          <w:sz w:val="28"/>
          <w:szCs w:val="28"/>
        </w:rPr>
        <w:t>ec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hno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pacing w:val="3"/>
          <w:sz w:val="28"/>
          <w:szCs w:val="28"/>
        </w:rPr>
        <w:t>g</w:t>
      </w:r>
      <w:r>
        <w:rPr>
          <w:rFonts w:ascii="Arial" w:eastAsia="Arial" w:hAnsi="Arial" w:cs="Arial"/>
          <w:b/>
          <w:color w:val="38526F"/>
          <w:sz w:val="28"/>
          <w:szCs w:val="28"/>
        </w:rPr>
        <w:t>y</w:t>
      </w:r>
      <w:r>
        <w:rPr>
          <w:rFonts w:ascii="Arial" w:eastAsia="Arial" w:hAnsi="Arial" w:cs="Arial"/>
          <w:b/>
          <w:color w:val="38526F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z w:val="28"/>
          <w:szCs w:val="28"/>
        </w:rPr>
        <w:t>Ex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color w:val="38526F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z w:val="28"/>
          <w:szCs w:val="28"/>
        </w:rPr>
        <w:t>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z w:val="28"/>
          <w:szCs w:val="28"/>
        </w:rPr>
        <w:t>se</w:t>
      </w:r>
    </w:p>
    <w:p w:rsidR="00067F48" w:rsidRDefault="00067F48">
      <w:pPr>
        <w:spacing w:before="8" w:line="180" w:lineRule="exact"/>
        <w:rPr>
          <w:sz w:val="18"/>
          <w:szCs w:val="18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6342"/>
      </w:tblGrid>
      <w:tr w:rsidR="00067F48">
        <w:trPr>
          <w:trHeight w:hRule="exact" w:val="590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+</w:t>
            </w:r>
            <w:r>
              <w:rPr>
                <w:rFonts w:ascii="Arial" w:eastAsia="Arial" w:hAnsi="Arial" w:cs="Arial"/>
                <w:sz w:val="22"/>
                <w:szCs w:val="22"/>
              </w:rPr>
              <w:t>+,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067F48">
        <w:trPr>
          <w:trHeight w:hRule="exact" w:val="636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ECHN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OG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PRS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PP</w:t>
            </w:r>
            <w:r>
              <w:rPr>
                <w:rFonts w:ascii="Arial" w:eastAsia="Arial" w:hAnsi="Arial" w:cs="Arial"/>
                <w:sz w:val="22"/>
                <w:szCs w:val="22"/>
              </w:rPr>
              <w:t>2 1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/EVD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067F48">
        <w:trPr>
          <w:trHeight w:hRule="exact" w:val="1349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 w:right="10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LS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ind w:left="109" w:right="13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CP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SRVCC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SRVCC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ccess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PDCP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RANAP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1-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99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3G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RRC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press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PHC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067F48">
        <w:trPr>
          <w:trHeight w:hRule="exact" w:val="840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z w:val="22"/>
                <w:szCs w:val="22"/>
              </w:rPr>
              <w:t>TOCOLS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UDP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RAN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PPP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P’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8,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1,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067F48" w:rsidRDefault="00736E93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DNS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APP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i/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067F48">
        <w:trPr>
          <w:trHeight w:hRule="exact" w:val="593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2"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PERA</w:t>
            </w:r>
            <w:r>
              <w:rPr>
                <w:rFonts w:ascii="Arial" w:eastAsia="Arial" w:hAnsi="Arial" w:cs="Arial"/>
                <w:sz w:val="22"/>
                <w:szCs w:val="22"/>
              </w:rPr>
              <w:t>TING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SYS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2"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,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aris,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067F48">
        <w:trPr>
          <w:trHeight w:hRule="exact" w:val="590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 RIL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ers</w:t>
            </w:r>
          </w:p>
        </w:tc>
      </w:tr>
      <w:tr w:rsidR="00067F48">
        <w:trPr>
          <w:trHeight w:hRule="exact" w:val="589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067F48">
        <w:trPr>
          <w:trHeight w:hRule="exact" w:val="588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PSE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0,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BRC</w:t>
            </w:r>
            <w:r>
              <w:rPr>
                <w:rFonts w:ascii="Arial" w:eastAsia="Arial" w:hAnsi="Arial" w:cs="Arial"/>
                <w:sz w:val="22"/>
                <w:szCs w:val="22"/>
              </w:rPr>
              <w:t>M 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067F48">
        <w:trPr>
          <w:trHeight w:hRule="exact" w:val="590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DEV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VER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CP/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B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EHC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ace</w:t>
            </w:r>
          </w:p>
        </w:tc>
      </w:tr>
      <w:tr w:rsidR="00067F48">
        <w:trPr>
          <w:trHeight w:hRule="exact" w:val="842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LS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TIL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TIES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[Q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nd</w:t>
            </w:r>
          </w:p>
          <w:p w:rsidR="00067F48" w:rsidRDefault="00736E93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ure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e,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ems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</w:tbl>
    <w:p w:rsidR="00067F48" w:rsidRDefault="00067F48">
      <w:pPr>
        <w:sectPr w:rsidR="00067F48">
          <w:pgSz w:w="11920" w:h="16860"/>
          <w:pgMar w:top="1360" w:right="1360" w:bottom="280" w:left="1340" w:header="720" w:footer="720" w:gutter="0"/>
          <w:cols w:space="720"/>
        </w:sectPr>
      </w:pPr>
    </w:p>
    <w:p w:rsidR="00067F48" w:rsidRDefault="00067F48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6342"/>
      </w:tblGrid>
      <w:tr w:rsidR="00067F48">
        <w:trPr>
          <w:trHeight w:hRule="exact" w:val="842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4" w:line="160" w:lineRule="exact"/>
              <w:rPr>
                <w:sz w:val="16"/>
                <w:szCs w:val="16"/>
              </w:rPr>
            </w:pPr>
          </w:p>
          <w:p w:rsidR="00067F48" w:rsidRDefault="00736E93">
            <w:pPr>
              <w:spacing w:line="240" w:lineRule="exact"/>
              <w:ind w:left="109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R&amp;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nritsu,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etup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nce,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csson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oT] 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97</w:t>
            </w:r>
          </w:p>
        </w:tc>
      </w:tr>
      <w:tr w:rsidR="00067F48">
        <w:trPr>
          <w:trHeight w:hRule="exact" w:val="588"/>
        </w:trPr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ABAS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0" w:line="140" w:lineRule="exact"/>
              <w:rPr>
                <w:sz w:val="15"/>
                <w:szCs w:val="15"/>
              </w:rPr>
            </w:pPr>
          </w:p>
          <w:p w:rsidR="00067F48" w:rsidRDefault="00736E93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2,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</w:tbl>
    <w:p w:rsidR="00067F48" w:rsidRDefault="00067F48">
      <w:pPr>
        <w:spacing w:before="6" w:line="120" w:lineRule="exact"/>
        <w:rPr>
          <w:sz w:val="12"/>
          <w:szCs w:val="12"/>
        </w:rPr>
      </w:pPr>
    </w:p>
    <w:p w:rsidR="00067F48" w:rsidRDefault="00067F48">
      <w:pPr>
        <w:spacing w:line="200" w:lineRule="exact"/>
      </w:pPr>
    </w:p>
    <w:p w:rsidR="00067F48" w:rsidRDefault="00736E93">
      <w:pPr>
        <w:spacing w:before="25" w:line="300" w:lineRule="exact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j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ect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Ex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color w:val="38526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ri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38526F"/>
          <w:spacing w:val="-3"/>
          <w:position w:val="-1"/>
          <w:sz w:val="28"/>
          <w:szCs w:val="28"/>
        </w:rPr>
        <w:t>c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</w:t>
      </w:r>
    </w:p>
    <w:p w:rsidR="00067F48" w:rsidRDefault="00067F48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4232"/>
        <w:gridCol w:w="3750"/>
      </w:tblGrid>
      <w:tr w:rsidR="00067F48">
        <w:trPr>
          <w:trHeight w:hRule="exact" w:val="499"/>
        </w:trPr>
        <w:tc>
          <w:tcPr>
            <w:tcW w:w="61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234060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olu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on</w:t>
            </w:r>
          </w:p>
        </w:tc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Curr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ent</w:t>
            </w:r>
          </w:p>
        </w:tc>
      </w:tr>
      <w:tr w:rsidR="00067F48">
        <w:trPr>
          <w:trHeight w:hRule="exact" w:val="5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tf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rm</w:t>
            </w:r>
          </w:p>
        </w:tc>
      </w:tr>
      <w:tr w:rsidR="00067F48">
        <w:trPr>
          <w:trHeight w:hRule="exact" w:val="50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orp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ny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067F48">
        <w:trPr>
          <w:trHeight w:hRule="exact" w:val="56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bst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gn,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rchi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 &amp; 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za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</w:p>
        </w:tc>
      </w:tr>
      <w:tr w:rsidR="00067F48">
        <w:trPr>
          <w:trHeight w:hRule="exact" w:val="621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4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ug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</w:p>
          <w:p w:rsidR="00067F48" w:rsidRDefault="00736E93">
            <w:pPr>
              <w:spacing w:before="38"/>
              <w:ind w:left="786" w:right="8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ore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k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mal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oic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rge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SRVCC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  <w:p w:rsidR="00067F48" w:rsidRDefault="00736E93">
            <w:pPr>
              <w:tabs>
                <w:tab w:val="left" w:pos="820"/>
              </w:tabs>
              <w:spacing w:before="37" w:line="275" w:lineRule="auto"/>
              <w:ind w:left="823" w:right="454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ork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L]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emen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ccess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 Se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- se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  <w:p w:rsidR="00067F48" w:rsidRDefault="00736E93">
            <w:pPr>
              <w:spacing w:before="1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all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etup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orman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sis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ging</w:t>
            </w:r>
          </w:p>
          <w:p w:rsidR="00067F48" w:rsidRDefault="00736E93">
            <w:pPr>
              <w:tabs>
                <w:tab w:val="left" w:pos="820"/>
              </w:tabs>
              <w:spacing w:before="35" w:line="274" w:lineRule="auto"/>
              <w:ind w:left="823" w:right="338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sis 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ng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oss/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 Asp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SPS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 &amp;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</w:p>
          <w:p w:rsidR="00067F48" w:rsidRDefault="00736E93">
            <w:pPr>
              <w:tabs>
                <w:tab w:val="left" w:pos="820"/>
              </w:tabs>
              <w:spacing w:before="3" w:line="273" w:lineRule="auto"/>
              <w:ind w:left="823" w:right="747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n,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ccess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oma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 Se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ecti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 &amp;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>ecti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pt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cy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 Pro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ures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  <w:p w:rsidR="00067F48" w:rsidRDefault="00736E93">
            <w:pPr>
              <w:spacing w:before="2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pta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DSP</w:t>
            </w:r>
          </w:p>
          <w:p w:rsidR="00067F48" w:rsidRDefault="00736E93">
            <w:pPr>
              <w:spacing w:before="38"/>
              <w:ind w:left="786" w:right="93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ntera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 pat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 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</w:p>
          <w:p w:rsidR="00067F48" w:rsidRDefault="00736E93">
            <w:pPr>
              <w:spacing w:before="39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Tri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o]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</w:p>
          <w:p w:rsidR="00067F48" w:rsidRDefault="00736E93">
            <w:pPr>
              <w:spacing w:before="34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  <w:p w:rsidR="00067F48" w:rsidRDefault="00736E93">
            <w:pPr>
              <w:spacing w:before="37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oto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usted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i-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  <w:p w:rsidR="00067F48" w:rsidRDefault="00736E93">
            <w:pPr>
              <w:spacing w:before="37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PC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</w:tbl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2" w:line="260" w:lineRule="exact"/>
        <w:rPr>
          <w:sz w:val="26"/>
          <w:szCs w:val="26"/>
        </w:rPr>
      </w:pPr>
    </w:p>
    <w:p w:rsidR="00067F48" w:rsidRDefault="00067F48">
      <w:pPr>
        <w:spacing w:before="34"/>
        <w:ind w:right="1307"/>
        <w:jc w:val="right"/>
        <w:rPr>
          <w:rFonts w:ascii="Arial" w:eastAsia="Arial" w:hAnsi="Arial" w:cs="Arial"/>
        </w:rPr>
        <w:sectPr w:rsidR="00067F48">
          <w:pgSz w:w="11920" w:h="16860"/>
          <w:pgMar w:top="1340" w:right="580" w:bottom="280" w:left="1220" w:header="720" w:footer="720" w:gutter="0"/>
          <w:cols w:space="720"/>
        </w:sectPr>
      </w:pPr>
      <w:r w:rsidRPr="00067F48">
        <w:pict>
          <v:group id="_x0000_s1081" style="position:absolute;left:0;text-align:left;margin-left:70.6pt;margin-top:-8.35pt;width:454.25pt;height:0;z-index:-251662848;mso-position-horizontal-relative:page" coordorigin="1412,-167" coordsize="9085,0">
            <v:shape id="_x0000_s1082" style="position:absolute;left:1412;top:-167;width:9085;height:0" coordorigin="1412,-167" coordsize="9085,0" path="m1412,-167r9085,e" filled="f" strokecolor="#d9d9d9" strokeweight=".58pt">
              <v:path arrowok="t"/>
            </v:shape>
            <w10:wrap anchorx="page"/>
          </v:group>
        </w:pict>
      </w:r>
      <w:r w:rsidR="00736E93">
        <w:rPr>
          <w:rFonts w:ascii="Arial" w:eastAsia="Arial" w:hAnsi="Arial" w:cs="Arial"/>
          <w:b/>
          <w:color w:val="234060"/>
        </w:rPr>
        <w:t>2</w:t>
      </w:r>
      <w:r w:rsidR="00736E93">
        <w:rPr>
          <w:rFonts w:ascii="Arial" w:eastAsia="Arial" w:hAnsi="Arial" w:cs="Arial"/>
          <w:b/>
          <w:color w:val="234060"/>
          <w:spacing w:val="-2"/>
        </w:rPr>
        <w:t xml:space="preserve"> </w:t>
      </w:r>
      <w:r w:rsidR="00736E93">
        <w:rPr>
          <w:rFonts w:ascii="Arial" w:eastAsia="Arial" w:hAnsi="Arial" w:cs="Arial"/>
          <w:b/>
          <w:color w:val="234060"/>
        </w:rPr>
        <w:t>|</w:t>
      </w:r>
      <w:r w:rsidR="00736E93">
        <w:rPr>
          <w:rFonts w:ascii="Arial" w:eastAsia="Arial" w:hAnsi="Arial" w:cs="Arial"/>
          <w:b/>
          <w:color w:val="234060"/>
          <w:spacing w:val="1"/>
        </w:rPr>
        <w:t xml:space="preserve"> </w:t>
      </w:r>
      <w:r w:rsidR="00736E93">
        <w:rPr>
          <w:rFonts w:ascii="Arial" w:eastAsia="Arial" w:hAnsi="Arial" w:cs="Arial"/>
          <w:color w:val="234060"/>
        </w:rPr>
        <w:t>P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a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g</w:t>
      </w:r>
      <w:r w:rsidR="00736E93">
        <w:rPr>
          <w:rFonts w:ascii="Arial" w:eastAsia="Arial" w:hAnsi="Arial" w:cs="Arial"/>
          <w:color w:val="234060"/>
          <w:spacing w:val="5"/>
        </w:rPr>
        <w:t xml:space="preserve"> </w:t>
      </w:r>
      <w:r w:rsidR="00736E93">
        <w:rPr>
          <w:rFonts w:ascii="Arial" w:eastAsia="Arial" w:hAnsi="Arial" w:cs="Arial"/>
          <w:color w:val="234060"/>
          <w:w w:val="99"/>
        </w:rPr>
        <w:t>e</w:t>
      </w:r>
    </w:p>
    <w:p w:rsidR="00067F48" w:rsidRDefault="00067F48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3961"/>
        <w:gridCol w:w="4021"/>
      </w:tblGrid>
      <w:tr w:rsidR="00067F48">
        <w:trPr>
          <w:trHeight w:hRule="exact" w:val="749"/>
        </w:trPr>
        <w:tc>
          <w:tcPr>
            <w:tcW w:w="586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234060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spacing w:line="248" w:lineRule="auto"/>
              <w:ind w:left="215" w:right="3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ax</w:t>
            </w:r>
            <w:r>
              <w:rPr>
                <w:rFonts w:ascii="Arial" w:eastAsia="Arial" w:hAnsi="Arial" w:cs="Arial"/>
                <w:b/>
                <w:color w:val="FFFFFF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PP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mod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ut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nto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 xml:space="preserve"> B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ry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ce</w:t>
            </w:r>
          </w:p>
        </w:tc>
        <w:tc>
          <w:tcPr>
            <w:tcW w:w="4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ct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1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Apr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1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</w:t>
            </w:r>
          </w:p>
        </w:tc>
      </w:tr>
      <w:tr w:rsidR="00067F48">
        <w:trPr>
          <w:trHeight w:hRule="exact" w:val="5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arch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</w:p>
        </w:tc>
      </w:tr>
      <w:tr w:rsidR="00067F48">
        <w:trPr>
          <w:trHeight w:hRule="exact" w:val="833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bst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com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60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</w:p>
          <w:p w:rsidR="00067F48" w:rsidRDefault="00736E93">
            <w:pPr>
              <w:spacing w:before="40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 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HSPA</w:t>
            </w:r>
            <w:r>
              <w:rPr>
                <w:rFonts w:ascii="Arial" w:eastAsia="Arial" w:hAnsi="Arial" w:cs="Arial"/>
                <w:sz w:val="22"/>
                <w:szCs w:val="22"/>
              </w:rPr>
              <w:t>+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3GP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</w:tr>
      <w:tr w:rsidR="00067F48">
        <w:trPr>
          <w:trHeight w:hRule="exact" w:val="4995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6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tabs>
                <w:tab w:val="left" w:pos="820"/>
              </w:tabs>
              <w:spacing w:line="273" w:lineRule="auto"/>
              <w:ind w:left="823" w:right="221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n,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B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EHC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sed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 comp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CP/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elep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  <w:p w:rsidR="00067F48" w:rsidRDefault="00736E93">
            <w:pPr>
              <w:spacing w:before="3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&amp;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rk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al mod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ax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  <w:p w:rsidR="00067F48" w:rsidRDefault="00736E93">
            <w:pPr>
              <w:spacing w:before="37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 &amp;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 con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ol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</w:p>
          <w:p w:rsidR="00067F48" w:rsidRDefault="00736E93">
            <w:pPr>
              <w:tabs>
                <w:tab w:val="left" w:pos="820"/>
              </w:tabs>
              <w:spacing w:before="37" w:line="274" w:lineRule="auto"/>
              <w:ind w:left="823" w:right="237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&amp;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elep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pro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e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 &amp;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  <w:p w:rsidR="00067F48" w:rsidRDefault="00736E93">
            <w:pPr>
              <w:spacing w:line="260" w:lineRule="exact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comp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ex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es 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ated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&amp;</w:t>
            </w:r>
          </w:p>
          <w:p w:rsidR="00067F48" w:rsidRDefault="00736E93">
            <w:pPr>
              <w:spacing w:before="40" w:line="275" w:lineRule="auto"/>
              <w:ind w:left="823" w:right="8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Q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d so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ch he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uce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pment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es by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tabs>
                <w:tab w:val="left" w:pos="820"/>
              </w:tabs>
              <w:spacing w:line="273" w:lineRule="auto"/>
              <w:ind w:left="823" w:right="248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pt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[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ces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ds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m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PDN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ce</w:t>
            </w:r>
          </w:p>
          <w:p w:rsidR="00067F48" w:rsidRDefault="00736E93">
            <w:pPr>
              <w:tabs>
                <w:tab w:val="left" w:pos="820"/>
              </w:tabs>
              <w:spacing w:before="2" w:line="271" w:lineRule="auto"/>
              <w:ind w:left="823" w:right="434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eme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z w:val="22"/>
                <w:szCs w:val="22"/>
              </w:rPr>
              <w:t>n 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ace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</w:tbl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3" w:line="200" w:lineRule="exact"/>
      </w:pPr>
    </w:p>
    <w:p w:rsidR="00067F48" w:rsidRDefault="00067F48">
      <w:pPr>
        <w:spacing w:before="34"/>
        <w:ind w:right="1307"/>
        <w:jc w:val="right"/>
        <w:rPr>
          <w:rFonts w:ascii="Arial" w:eastAsia="Arial" w:hAnsi="Arial" w:cs="Arial"/>
        </w:rPr>
        <w:sectPr w:rsidR="00067F48">
          <w:pgSz w:w="11920" w:h="16860"/>
          <w:pgMar w:top="1340" w:right="580" w:bottom="280" w:left="1220" w:header="720" w:footer="720" w:gutter="0"/>
          <w:cols w:space="720"/>
        </w:sectPr>
      </w:pPr>
      <w:r w:rsidRPr="00067F48">
        <w:pict>
          <v:group id="_x0000_s1079" style="position:absolute;left:0;text-align:left;margin-left:70.6pt;margin-top:-8.35pt;width:454.25pt;height:0;z-index:-251661824;mso-position-horizontal-relative:page" coordorigin="1412,-167" coordsize="9085,0">
            <v:shape id="_x0000_s1080" style="position:absolute;left:1412;top:-167;width:9085;height:0" coordorigin="1412,-167" coordsize="9085,0" path="m1412,-167r9085,e" filled="f" strokecolor="#d9d9d9" strokeweight=".58pt">
              <v:path arrowok="t"/>
            </v:shape>
            <w10:wrap anchorx="page"/>
          </v:group>
        </w:pict>
      </w:r>
      <w:r w:rsidR="00736E93">
        <w:rPr>
          <w:rFonts w:ascii="Arial" w:eastAsia="Arial" w:hAnsi="Arial" w:cs="Arial"/>
          <w:b/>
          <w:color w:val="234060"/>
        </w:rPr>
        <w:t>3</w:t>
      </w:r>
      <w:r w:rsidR="00736E93">
        <w:rPr>
          <w:rFonts w:ascii="Arial" w:eastAsia="Arial" w:hAnsi="Arial" w:cs="Arial"/>
          <w:b/>
          <w:color w:val="234060"/>
          <w:spacing w:val="-2"/>
        </w:rPr>
        <w:t xml:space="preserve"> </w:t>
      </w:r>
      <w:r w:rsidR="00736E93">
        <w:rPr>
          <w:rFonts w:ascii="Arial" w:eastAsia="Arial" w:hAnsi="Arial" w:cs="Arial"/>
          <w:b/>
          <w:color w:val="234060"/>
        </w:rPr>
        <w:t>|</w:t>
      </w:r>
      <w:r w:rsidR="00736E93">
        <w:rPr>
          <w:rFonts w:ascii="Arial" w:eastAsia="Arial" w:hAnsi="Arial" w:cs="Arial"/>
          <w:b/>
          <w:color w:val="234060"/>
          <w:spacing w:val="1"/>
        </w:rPr>
        <w:t xml:space="preserve"> </w:t>
      </w:r>
      <w:r w:rsidR="00736E93">
        <w:rPr>
          <w:rFonts w:ascii="Arial" w:eastAsia="Arial" w:hAnsi="Arial" w:cs="Arial"/>
          <w:color w:val="234060"/>
        </w:rPr>
        <w:t>P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a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g</w:t>
      </w:r>
      <w:r w:rsidR="00736E93">
        <w:rPr>
          <w:rFonts w:ascii="Arial" w:eastAsia="Arial" w:hAnsi="Arial" w:cs="Arial"/>
          <w:color w:val="234060"/>
          <w:spacing w:val="5"/>
        </w:rPr>
        <w:t xml:space="preserve"> </w:t>
      </w:r>
      <w:r w:rsidR="00736E93">
        <w:rPr>
          <w:rFonts w:ascii="Arial" w:eastAsia="Arial" w:hAnsi="Arial" w:cs="Arial"/>
          <w:color w:val="234060"/>
          <w:w w:val="99"/>
        </w:rPr>
        <w:t>e</w:t>
      </w:r>
    </w:p>
    <w:p w:rsidR="00067F48" w:rsidRDefault="00067F48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3781"/>
        <w:gridCol w:w="4201"/>
      </w:tblGrid>
      <w:tr w:rsidR="00067F48">
        <w:trPr>
          <w:trHeight w:hRule="exact" w:val="75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wo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k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nit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rin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 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ent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Sof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wa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</w:p>
          <w:p w:rsidR="00067F48" w:rsidRDefault="00736E93">
            <w:pPr>
              <w:spacing w:before="1"/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ca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on for LTE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wo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k</w:t>
            </w:r>
          </w:p>
        </w:tc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 2010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ct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067F48">
        <w:trPr>
          <w:trHeight w:hRule="exact" w:val="5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etscout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Jose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67F48">
        <w:trPr>
          <w:trHeight w:hRule="exact" w:val="833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bst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ori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</w:p>
          <w:p w:rsidR="00067F48" w:rsidRDefault="00736E93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pli</w:t>
            </w:r>
            <w:r>
              <w:rPr>
                <w:rFonts w:ascii="Arial" w:eastAsia="Arial" w:hAnsi="Arial" w:cs="Arial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ork</w:t>
            </w:r>
          </w:p>
        </w:tc>
      </w:tr>
      <w:tr w:rsidR="00067F48">
        <w:trPr>
          <w:trHeight w:hRule="exact" w:val="163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736E93">
            <w:pPr>
              <w:spacing w:line="260" w:lineRule="exact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e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eme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protoc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1M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protoc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  <w:p w:rsidR="00067F48" w:rsidRDefault="00736E93">
            <w:pPr>
              <w:spacing w:before="41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&amp;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 pro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067F48" w:rsidRDefault="00736E93">
            <w:pPr>
              <w:spacing w:before="34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gra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moni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</w:tr>
    </w:tbl>
    <w:p w:rsidR="00067F48" w:rsidRDefault="00067F48">
      <w:pPr>
        <w:spacing w:before="1" w:line="140" w:lineRule="exact"/>
        <w:rPr>
          <w:sz w:val="14"/>
          <w:szCs w:val="14"/>
        </w:rPr>
      </w:pPr>
    </w:p>
    <w:p w:rsidR="00067F48" w:rsidRDefault="00067F4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4232"/>
        <w:gridCol w:w="3750"/>
      </w:tblGrid>
      <w:tr w:rsidR="00067F48">
        <w:trPr>
          <w:trHeight w:hRule="exact" w:val="499"/>
        </w:trPr>
        <w:tc>
          <w:tcPr>
            <w:tcW w:w="61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3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 xml:space="preserve">PS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ntr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ol/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er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Pla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of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wa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</w:p>
        </w:tc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J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n 2007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 2010</w:t>
            </w:r>
          </w:p>
        </w:tc>
      </w:tr>
      <w:tr w:rsidR="00067F48">
        <w:trPr>
          <w:trHeight w:hRule="exact" w:val="5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</w:rPr>
              <w:t>A &amp;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</w:tr>
      <w:tr w:rsidR="00067F48">
        <w:trPr>
          <w:trHeight w:hRule="exact" w:val="7755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4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tabs>
                <w:tab w:val="left" w:pos="820"/>
              </w:tabs>
              <w:spacing w:line="276" w:lineRule="auto"/>
              <w:ind w:left="823" w:right="307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067F48" w:rsidRDefault="00736E93">
            <w:pPr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nce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67F48" w:rsidRDefault="00736E93">
            <w:pPr>
              <w:spacing w:before="35" w:line="275" w:lineRule="auto"/>
              <w:ind w:left="1183" w:right="1134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pro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ures</w:t>
            </w:r>
          </w:p>
          <w:p w:rsidR="00067F48" w:rsidRDefault="00736E93">
            <w:pPr>
              <w:spacing w:before="6" w:line="273" w:lineRule="auto"/>
              <w:ind w:left="1183" w:right="417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gra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 other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  <w:p w:rsidR="00067F48" w:rsidRDefault="00736E93">
            <w:pPr>
              <w:spacing w:before="6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spacing w:before="34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n,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 D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</w:p>
          <w:p w:rsidR="00067F48" w:rsidRDefault="00736E93">
            <w:pPr>
              <w:spacing w:before="40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. Ltd</w:t>
            </w:r>
          </w:p>
          <w:p w:rsidR="00067F48" w:rsidRDefault="00736E93">
            <w:pPr>
              <w:spacing w:before="37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ectu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ct</w:t>
            </w:r>
          </w:p>
          <w:p w:rsidR="00067F48" w:rsidRDefault="00736E93">
            <w:pPr>
              <w:spacing w:before="37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Lead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 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67F48" w:rsidRDefault="00736E93">
            <w:pPr>
              <w:spacing w:before="35" w:line="276" w:lineRule="auto"/>
              <w:ind w:left="1183" w:right="595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cal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arning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ch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ns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SCC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same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  <w:p w:rsidR="00067F48" w:rsidRDefault="00736E93">
            <w:pPr>
              <w:spacing w:line="260" w:lineRule="exact"/>
              <w:ind w:left="426" w:right="54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n, d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ele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cs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s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067F48" w:rsidRDefault="00736E93">
            <w:pPr>
              <w:spacing w:before="40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&amp;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ces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e.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</w:p>
          <w:p w:rsidR="00067F48" w:rsidRDefault="00736E93">
            <w:pPr>
              <w:spacing w:before="37"/>
              <w:ind w:left="1146" w:right="108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nloc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cle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racki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rade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nload</w:t>
            </w:r>
          </w:p>
          <w:p w:rsidR="00067F48" w:rsidRDefault="00736E93">
            <w:pPr>
              <w:spacing w:before="40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ect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spacing w:before="40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:rsidR="00067F48" w:rsidRDefault="00736E93">
            <w:pPr>
              <w:spacing w:before="40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</w:p>
          <w:p w:rsidR="00067F48" w:rsidRDefault="00736E93">
            <w:pPr>
              <w:spacing w:before="34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stem</w:t>
            </w:r>
          </w:p>
        </w:tc>
      </w:tr>
    </w:tbl>
    <w:p w:rsidR="00067F48" w:rsidRDefault="00067F48">
      <w:pPr>
        <w:spacing w:before="8" w:line="120" w:lineRule="exact"/>
        <w:rPr>
          <w:sz w:val="13"/>
          <w:szCs w:val="13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34"/>
        <w:ind w:right="1307"/>
        <w:jc w:val="right"/>
        <w:rPr>
          <w:rFonts w:ascii="Arial" w:eastAsia="Arial" w:hAnsi="Arial" w:cs="Arial"/>
        </w:rPr>
        <w:sectPr w:rsidR="00067F48">
          <w:pgSz w:w="11920" w:h="16860"/>
          <w:pgMar w:top="1340" w:right="580" w:bottom="280" w:left="1220" w:header="720" w:footer="720" w:gutter="0"/>
          <w:cols w:space="720"/>
        </w:sectPr>
      </w:pPr>
      <w:r w:rsidRPr="00067F48">
        <w:pict>
          <v:group id="_x0000_s1077" style="position:absolute;left:0;text-align:left;margin-left:70.6pt;margin-top:-8.35pt;width:454.25pt;height:0;z-index:-251660800;mso-position-horizontal-relative:page" coordorigin="1412,-167" coordsize="9085,0">
            <v:shape id="_x0000_s1078" style="position:absolute;left:1412;top:-167;width:9085;height:0" coordorigin="1412,-167" coordsize="9085,0" path="m1412,-167r9085,e" filled="f" strokecolor="#d9d9d9" strokeweight=".58pt">
              <v:path arrowok="t"/>
            </v:shape>
            <w10:wrap anchorx="page"/>
          </v:group>
        </w:pict>
      </w:r>
      <w:r w:rsidR="00736E93">
        <w:rPr>
          <w:rFonts w:ascii="Arial" w:eastAsia="Arial" w:hAnsi="Arial" w:cs="Arial"/>
          <w:b/>
          <w:color w:val="234060"/>
        </w:rPr>
        <w:t>4</w:t>
      </w:r>
      <w:r w:rsidR="00736E93">
        <w:rPr>
          <w:rFonts w:ascii="Arial" w:eastAsia="Arial" w:hAnsi="Arial" w:cs="Arial"/>
          <w:b/>
          <w:color w:val="234060"/>
          <w:spacing w:val="-2"/>
        </w:rPr>
        <w:t xml:space="preserve"> </w:t>
      </w:r>
      <w:r w:rsidR="00736E93">
        <w:rPr>
          <w:rFonts w:ascii="Arial" w:eastAsia="Arial" w:hAnsi="Arial" w:cs="Arial"/>
          <w:b/>
          <w:color w:val="234060"/>
        </w:rPr>
        <w:t>|</w:t>
      </w:r>
      <w:r w:rsidR="00736E93">
        <w:rPr>
          <w:rFonts w:ascii="Arial" w:eastAsia="Arial" w:hAnsi="Arial" w:cs="Arial"/>
          <w:b/>
          <w:color w:val="234060"/>
          <w:spacing w:val="1"/>
        </w:rPr>
        <w:t xml:space="preserve"> </w:t>
      </w:r>
      <w:r w:rsidR="00736E93">
        <w:rPr>
          <w:rFonts w:ascii="Arial" w:eastAsia="Arial" w:hAnsi="Arial" w:cs="Arial"/>
          <w:color w:val="234060"/>
        </w:rPr>
        <w:t>P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a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g</w:t>
      </w:r>
      <w:r w:rsidR="00736E93">
        <w:rPr>
          <w:rFonts w:ascii="Arial" w:eastAsia="Arial" w:hAnsi="Arial" w:cs="Arial"/>
          <w:color w:val="234060"/>
          <w:spacing w:val="5"/>
        </w:rPr>
        <w:t xml:space="preserve"> </w:t>
      </w:r>
      <w:r w:rsidR="00736E93">
        <w:rPr>
          <w:rFonts w:ascii="Arial" w:eastAsia="Arial" w:hAnsi="Arial" w:cs="Arial"/>
          <w:color w:val="234060"/>
          <w:w w:val="99"/>
        </w:rPr>
        <w:t>e</w:t>
      </w:r>
    </w:p>
    <w:p w:rsidR="00067F48" w:rsidRDefault="00736E93">
      <w:pPr>
        <w:spacing w:before="64"/>
        <w:ind w:left="2849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lastRenderedPageBreak/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3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67F48" w:rsidRDefault="00736E93">
      <w:pPr>
        <w:spacing w:before="38" w:line="277" w:lineRule="auto"/>
        <w:ind w:left="3209" w:right="764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</w:p>
    <w:p w:rsidR="00067F48" w:rsidRDefault="00736E93">
      <w:pPr>
        <w:spacing w:line="240" w:lineRule="exact"/>
        <w:ind w:left="2849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</w:p>
    <w:p w:rsidR="00067F48" w:rsidRDefault="00736E93">
      <w:pPr>
        <w:spacing w:before="40"/>
        <w:ind w:left="32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</w:p>
    <w:p w:rsidR="00067F48" w:rsidRDefault="00736E93">
      <w:pPr>
        <w:spacing w:before="37" w:line="275" w:lineRule="auto"/>
        <w:ind w:left="3209" w:right="1052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of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ou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</w:p>
    <w:p w:rsidR="00067F48" w:rsidRDefault="00067F48">
      <w:pPr>
        <w:spacing w:before="3"/>
        <w:ind w:left="2849"/>
        <w:rPr>
          <w:rFonts w:ascii="Arial" w:eastAsia="Arial" w:hAnsi="Arial" w:cs="Arial"/>
          <w:sz w:val="22"/>
          <w:szCs w:val="22"/>
        </w:rPr>
      </w:pPr>
      <w:r w:rsidRPr="00067F48">
        <w:pict>
          <v:group id="_x0000_s1062" style="position:absolute;left:0;text-align:left;margin-left:66.35pt;margin-top:71.7pt;width:495.1pt;height:254.9pt;z-index:-251658752;mso-position-horizontal-relative:page;mso-position-vertical-relative:page" coordorigin="1327,1434" coordsize="9902,5098">
            <v:group id="_x0000_s1063" style="position:absolute;left:1337;top:1445;width:1898;height:0" coordorigin="1337,1445" coordsize="1898,0">
              <v:shape id="_x0000_s1076" style="position:absolute;left:1337;top:1445;width:1898;height:0" coordorigin="1337,1445" coordsize="1898,0" path="m1337,1445r1899,e" filled="f" strokeweight=".58pt">
                <v:path arrowok="t"/>
              </v:shape>
              <v:group id="_x0000_s1064" style="position:absolute;left:3245;top:1445;width:7972;height:0" coordorigin="3245,1445" coordsize="7972,0">
                <v:shape id="_x0000_s1075" style="position:absolute;left:3245;top:1445;width:7972;height:0" coordorigin="3245,1445" coordsize="7972,0" path="m3245,1445r7973,e" filled="f" strokeweight=".58pt">
                  <v:path arrowok="t"/>
                </v:shape>
                <v:group id="_x0000_s1065" style="position:absolute;left:1332;top:1440;width:0;height:5087" coordorigin="1332,1440" coordsize="0,5087">
                  <v:shape id="_x0000_s1074" style="position:absolute;left:1332;top:1440;width:0;height:5087" coordorigin="1332,1440" coordsize="0,5087" path="m1332,1440r,5087e" filled="f" strokeweight=".58pt">
                    <v:path arrowok="t"/>
                  </v:shape>
                  <v:group id="_x0000_s1066" style="position:absolute;left:1337;top:6522;width:1898;height:0" coordorigin="1337,6522" coordsize="1898,0">
                    <v:shape id="_x0000_s1073" style="position:absolute;left:1337;top:6522;width:1898;height:0" coordorigin="1337,6522" coordsize="1898,0" path="m1337,6522r1899,e" filled="f" strokeweight=".58pt">
                      <v:path arrowok="t"/>
                    </v:shape>
                    <v:group id="_x0000_s1067" style="position:absolute;left:3240;top:1440;width:0;height:5087" coordorigin="3240,1440" coordsize="0,5087">
                      <v:shape id="_x0000_s1072" style="position:absolute;left:3240;top:1440;width:0;height:5087" coordorigin="3240,1440" coordsize="0,5087" path="m3240,1440r,5087e" filled="f" strokeweight=".58pt">
                        <v:path arrowok="t"/>
                      </v:shape>
                      <v:group id="_x0000_s1068" style="position:absolute;left:3245;top:6522;width:7972;height:0" coordorigin="3245,6522" coordsize="7972,0">
                        <v:shape id="_x0000_s1071" style="position:absolute;left:3245;top:6522;width:7972;height:0" coordorigin="3245,6522" coordsize="7972,0" path="m3245,6522r7973,e" filled="f" strokeweight=".58pt">
                          <v:path arrowok="t"/>
                        </v:shape>
                        <v:group id="_x0000_s1069" style="position:absolute;left:11222;top:1440;width:0;height:5087" coordorigin="11222,1440" coordsize="0,5087">
                          <v:shape id="_x0000_s1070" style="position:absolute;left:11222;top:1440;width:0;height:5087" coordorigin="11222,1440" coordsize="0,5087" path="m11222,1440r,5087e" filled="f" strokeweight=".58pt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736E93">
        <w:rPr>
          <w:rFonts w:ascii="Wingdings" w:eastAsia="Wingdings" w:hAnsi="Wingdings" w:cs="Wingdings"/>
          <w:sz w:val="22"/>
          <w:szCs w:val="22"/>
        </w:rPr>
        <w:t></w:t>
      </w:r>
      <w:r w:rsidR="00736E93">
        <w:rPr>
          <w:sz w:val="22"/>
          <w:szCs w:val="22"/>
        </w:rPr>
        <w:t xml:space="preserve">  </w:t>
      </w:r>
      <w:r w:rsidR="00736E93">
        <w:rPr>
          <w:spacing w:val="20"/>
          <w:sz w:val="22"/>
          <w:szCs w:val="22"/>
        </w:rPr>
        <w:t xml:space="preserve"> </w:t>
      </w:r>
      <w:proofErr w:type="gramStart"/>
      <w:r w:rsidR="00736E93">
        <w:rPr>
          <w:rFonts w:ascii="Arial" w:eastAsia="Arial" w:hAnsi="Arial" w:cs="Arial"/>
          <w:sz w:val="22"/>
          <w:szCs w:val="22"/>
        </w:rPr>
        <w:t>e</w:t>
      </w:r>
      <w:r w:rsidR="00736E93">
        <w:rPr>
          <w:rFonts w:ascii="Arial" w:eastAsia="Arial" w:hAnsi="Arial" w:cs="Arial"/>
          <w:spacing w:val="-1"/>
          <w:sz w:val="22"/>
          <w:szCs w:val="22"/>
        </w:rPr>
        <w:t>n</w:t>
      </w:r>
      <w:r w:rsidR="00736E93">
        <w:rPr>
          <w:rFonts w:ascii="Arial" w:eastAsia="Arial" w:hAnsi="Arial" w:cs="Arial"/>
          <w:spacing w:val="1"/>
          <w:sz w:val="22"/>
          <w:szCs w:val="22"/>
        </w:rPr>
        <w:t>t</w:t>
      </w:r>
      <w:r w:rsidR="00736E93">
        <w:rPr>
          <w:rFonts w:ascii="Arial" w:eastAsia="Arial" w:hAnsi="Arial" w:cs="Arial"/>
          <w:spacing w:val="-1"/>
          <w:sz w:val="22"/>
          <w:szCs w:val="22"/>
        </w:rPr>
        <w:t>i</w:t>
      </w:r>
      <w:r w:rsidR="00736E93">
        <w:rPr>
          <w:rFonts w:ascii="Arial" w:eastAsia="Arial" w:hAnsi="Arial" w:cs="Arial"/>
          <w:spacing w:val="1"/>
          <w:sz w:val="22"/>
          <w:szCs w:val="22"/>
        </w:rPr>
        <w:t>t</w:t>
      </w:r>
      <w:r w:rsidR="00736E93">
        <w:rPr>
          <w:rFonts w:ascii="Arial" w:eastAsia="Arial" w:hAnsi="Arial" w:cs="Arial"/>
          <w:spacing w:val="-1"/>
          <w:sz w:val="22"/>
          <w:szCs w:val="22"/>
        </w:rPr>
        <w:t>i</w:t>
      </w:r>
      <w:r w:rsidR="00736E93">
        <w:rPr>
          <w:rFonts w:ascii="Arial" w:eastAsia="Arial" w:hAnsi="Arial" w:cs="Arial"/>
          <w:sz w:val="22"/>
          <w:szCs w:val="22"/>
        </w:rPr>
        <w:t>es</w:t>
      </w:r>
      <w:proofErr w:type="gramEnd"/>
      <w:r w:rsidR="00736E93">
        <w:rPr>
          <w:rFonts w:ascii="Arial" w:eastAsia="Arial" w:hAnsi="Arial" w:cs="Arial"/>
          <w:sz w:val="22"/>
          <w:szCs w:val="22"/>
        </w:rPr>
        <w:t xml:space="preserve"> and</w:t>
      </w:r>
      <w:r w:rsidR="00736E93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1"/>
          <w:sz w:val="22"/>
          <w:szCs w:val="22"/>
        </w:rPr>
        <w:t>i</w:t>
      </w:r>
      <w:r w:rsidR="00736E93">
        <w:rPr>
          <w:rFonts w:ascii="Arial" w:eastAsia="Arial" w:hAnsi="Arial" w:cs="Arial"/>
          <w:sz w:val="22"/>
          <w:szCs w:val="22"/>
        </w:rPr>
        <w:t>nte</w:t>
      </w:r>
      <w:r w:rsidR="00736E93">
        <w:rPr>
          <w:rFonts w:ascii="Arial" w:eastAsia="Arial" w:hAnsi="Arial" w:cs="Arial"/>
          <w:spacing w:val="-1"/>
          <w:sz w:val="22"/>
          <w:szCs w:val="22"/>
        </w:rPr>
        <w:t>r</w:t>
      </w:r>
      <w:r w:rsidR="00736E93">
        <w:rPr>
          <w:rFonts w:ascii="Arial" w:eastAsia="Arial" w:hAnsi="Arial" w:cs="Arial"/>
          <w:spacing w:val="1"/>
          <w:sz w:val="22"/>
          <w:szCs w:val="22"/>
        </w:rPr>
        <w:t>fa</w:t>
      </w:r>
      <w:r w:rsidR="00736E93">
        <w:rPr>
          <w:rFonts w:ascii="Arial" w:eastAsia="Arial" w:hAnsi="Arial" w:cs="Arial"/>
          <w:sz w:val="22"/>
          <w:szCs w:val="22"/>
        </w:rPr>
        <w:t>ces</w:t>
      </w:r>
      <w:r w:rsidR="00736E93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3"/>
          <w:sz w:val="22"/>
          <w:szCs w:val="22"/>
        </w:rPr>
        <w:t>a</w:t>
      </w:r>
      <w:r w:rsidR="00736E93">
        <w:rPr>
          <w:rFonts w:ascii="Arial" w:eastAsia="Arial" w:hAnsi="Arial" w:cs="Arial"/>
          <w:spacing w:val="1"/>
          <w:sz w:val="22"/>
          <w:szCs w:val="22"/>
        </w:rPr>
        <w:t>m</w:t>
      </w:r>
      <w:r w:rsidR="00736E93">
        <w:rPr>
          <w:rFonts w:ascii="Arial" w:eastAsia="Arial" w:hAnsi="Arial" w:cs="Arial"/>
          <w:sz w:val="22"/>
          <w:szCs w:val="22"/>
        </w:rPr>
        <w:t>o</w:t>
      </w:r>
      <w:r w:rsidR="00736E93">
        <w:rPr>
          <w:rFonts w:ascii="Arial" w:eastAsia="Arial" w:hAnsi="Arial" w:cs="Arial"/>
          <w:spacing w:val="-3"/>
          <w:sz w:val="22"/>
          <w:szCs w:val="22"/>
        </w:rPr>
        <w:t>n</w:t>
      </w:r>
      <w:r w:rsidR="00736E93">
        <w:rPr>
          <w:rFonts w:ascii="Arial" w:eastAsia="Arial" w:hAnsi="Arial" w:cs="Arial"/>
          <w:sz w:val="22"/>
          <w:szCs w:val="22"/>
        </w:rPr>
        <w:t>g</w:t>
      </w:r>
      <w:r w:rsidR="00736E93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736E93">
        <w:rPr>
          <w:rFonts w:ascii="Arial" w:eastAsia="Arial" w:hAnsi="Arial" w:cs="Arial"/>
          <w:sz w:val="22"/>
          <w:szCs w:val="22"/>
        </w:rPr>
        <w:t>h</w:t>
      </w:r>
      <w:r w:rsidR="00736E93">
        <w:rPr>
          <w:rFonts w:ascii="Arial" w:eastAsia="Arial" w:hAnsi="Arial" w:cs="Arial"/>
          <w:spacing w:val="-1"/>
          <w:sz w:val="22"/>
          <w:szCs w:val="22"/>
        </w:rPr>
        <w:t>e</w:t>
      </w:r>
      <w:r w:rsidR="00736E93">
        <w:rPr>
          <w:rFonts w:ascii="Arial" w:eastAsia="Arial" w:hAnsi="Arial" w:cs="Arial"/>
          <w:sz w:val="22"/>
          <w:szCs w:val="22"/>
        </w:rPr>
        <w:t>m</w:t>
      </w:r>
    </w:p>
    <w:p w:rsidR="00067F48" w:rsidRDefault="00736E93">
      <w:pPr>
        <w:spacing w:before="37" w:line="275" w:lineRule="auto"/>
        <w:ind w:left="3209" w:right="374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SAR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 xml:space="preserve">ol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4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PDU</w:t>
      </w:r>
      <w:r>
        <w:rPr>
          <w:rFonts w:ascii="Arial" w:eastAsia="Arial" w:hAnsi="Arial" w:cs="Arial"/>
          <w:b/>
          <w:sz w:val="22"/>
          <w:szCs w:val="22"/>
        </w:rPr>
        <w:t>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-1"/>
          <w:sz w:val="22"/>
          <w:szCs w:val="22"/>
        </w:rPr>
        <w:t>CS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067F48" w:rsidRDefault="00736E93">
      <w:pPr>
        <w:spacing w:before="1" w:line="277" w:lineRule="auto"/>
        <w:ind w:left="3209" w:right="566" w:hanging="3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C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R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067F48" w:rsidRDefault="00736E93">
      <w:pPr>
        <w:spacing w:line="240" w:lineRule="exact"/>
        <w:ind w:left="2849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</w:p>
    <w:p w:rsidR="00067F48" w:rsidRDefault="00736E93">
      <w:pPr>
        <w:spacing w:before="37"/>
        <w:ind w:left="3209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</w:t>
      </w:r>
      <w:proofErr w:type="gramEnd"/>
    </w:p>
    <w:p w:rsidR="00067F48" w:rsidRDefault="00067F48">
      <w:pPr>
        <w:spacing w:before="37" w:line="240" w:lineRule="exact"/>
        <w:ind w:left="2849"/>
        <w:rPr>
          <w:rFonts w:ascii="Arial" w:eastAsia="Arial" w:hAnsi="Arial" w:cs="Arial"/>
          <w:sz w:val="22"/>
          <w:szCs w:val="22"/>
        </w:rPr>
      </w:pPr>
      <w:r w:rsidRPr="00067F48">
        <w:pict>
          <v:group id="_x0000_s1060" style="position:absolute;left:0;text-align:left;margin-left:70.6pt;margin-top:794.15pt;width:454.25pt;height:0;z-index:-251659776;mso-position-horizontal-relative:page;mso-position-vertical-relative:page" coordorigin="1412,15883" coordsize="9085,0">
            <v:shape id="_x0000_s1061" style="position:absolute;left:1412;top:15883;width:9085;height:0" coordorigin="1412,15883" coordsize="9085,0" path="m1412,15883r9085,e" filled="f" strokecolor="#d9d9d9" strokeweight=".58pt">
              <v:path arrowok="t"/>
            </v:shape>
            <w10:wrap anchorx="page" anchory="page"/>
          </v:group>
        </w:pict>
      </w:r>
      <w:r w:rsidR="00736E93">
        <w:rPr>
          <w:rFonts w:ascii="Wingdings" w:eastAsia="Wingdings" w:hAnsi="Wingdings" w:cs="Wingdings"/>
          <w:position w:val="-1"/>
          <w:sz w:val="22"/>
          <w:szCs w:val="22"/>
        </w:rPr>
        <w:t></w:t>
      </w:r>
      <w:r w:rsidR="00736E93">
        <w:rPr>
          <w:position w:val="-1"/>
          <w:sz w:val="22"/>
          <w:szCs w:val="22"/>
        </w:rPr>
        <w:t xml:space="preserve">  </w:t>
      </w:r>
      <w:r w:rsidR="00736E93">
        <w:rPr>
          <w:spacing w:val="20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 w:rsidR="00736E93">
        <w:rPr>
          <w:rFonts w:ascii="Arial" w:eastAsia="Arial" w:hAnsi="Arial" w:cs="Arial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b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on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position w:val="-1"/>
          <w:sz w:val="22"/>
          <w:szCs w:val="22"/>
        </w:rPr>
        <w:t>o S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 w:rsidR="00736E93">
        <w:rPr>
          <w:rFonts w:ascii="Arial" w:eastAsia="Arial" w:hAnsi="Arial" w:cs="Arial"/>
          <w:position w:val="-1"/>
          <w:sz w:val="22"/>
          <w:szCs w:val="22"/>
        </w:rPr>
        <w:t>s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position w:val="-1"/>
          <w:sz w:val="22"/>
          <w:szCs w:val="22"/>
        </w:rPr>
        <w:t xml:space="preserve">m 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nt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on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position w:val="-1"/>
          <w:sz w:val="22"/>
          <w:szCs w:val="22"/>
        </w:rPr>
        <w:t>esti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 w:rsidR="00736E93">
        <w:rPr>
          <w:rFonts w:ascii="Arial" w:eastAsia="Arial" w:hAnsi="Arial" w:cs="Arial"/>
          <w:position w:val="-1"/>
          <w:sz w:val="22"/>
          <w:szCs w:val="22"/>
        </w:rPr>
        <w:t xml:space="preserve">g 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position w:val="-1"/>
          <w:sz w:val="22"/>
          <w:szCs w:val="22"/>
        </w:rPr>
        <w:t>f</w:t>
      </w:r>
      <w:r w:rsidR="00736E9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 w:rsidR="00736E93">
        <w:rPr>
          <w:rFonts w:ascii="Arial" w:eastAsia="Arial" w:hAnsi="Arial" w:cs="Arial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wi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position w:val="-1"/>
          <w:sz w:val="22"/>
          <w:szCs w:val="22"/>
        </w:rPr>
        <w:t>h</w:t>
      </w:r>
      <w:r w:rsidR="00736E93">
        <w:rPr>
          <w:rFonts w:ascii="Arial" w:eastAsia="Arial" w:hAnsi="Arial" w:cs="Arial"/>
          <w:spacing w:val="5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</w:t>
      </w:r>
      <w:r w:rsidR="00736E93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-</w:t>
      </w:r>
      <w:r w:rsidR="00736E93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BSS</w:t>
      </w:r>
    </w:p>
    <w:p w:rsidR="00067F48" w:rsidRDefault="00067F48">
      <w:pPr>
        <w:spacing w:before="3" w:line="120" w:lineRule="exact"/>
        <w:rPr>
          <w:sz w:val="12"/>
          <w:szCs w:val="12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3332"/>
        <w:gridCol w:w="4650"/>
      </w:tblGrid>
      <w:tr w:rsidR="00067F48">
        <w:trPr>
          <w:trHeight w:hRule="exact" w:val="494"/>
        </w:trPr>
        <w:tc>
          <w:tcPr>
            <w:tcW w:w="52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3G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su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</w:t>
            </w:r>
          </w:p>
        </w:tc>
        <w:tc>
          <w:tcPr>
            <w:tcW w:w="4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Jan 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6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 xml:space="preserve">o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J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067F48">
        <w:trPr>
          <w:trHeight w:hRule="exact" w:val="50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4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4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omp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 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</w:tr>
      <w:tr w:rsidR="00067F48">
        <w:trPr>
          <w:trHeight w:hRule="exact" w:val="688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6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illi</w:t>
            </w:r>
            <w:r>
              <w:rPr>
                <w:rFonts w:ascii="Arial" w:eastAsia="Arial" w:hAnsi="Arial" w:cs="Arial"/>
                <w:sz w:val="22"/>
                <w:szCs w:val="22"/>
              </w:rPr>
              <w:t>um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7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DC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  <w:p w:rsidR="00067F48" w:rsidRDefault="00736E93">
            <w:pPr>
              <w:spacing w:before="38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ete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 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67F48" w:rsidRDefault="00736E93">
            <w:pPr>
              <w:spacing w:before="40" w:line="273" w:lineRule="auto"/>
              <w:ind w:left="1543" w:right="23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 of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 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h,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l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PDC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 pr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</w:t>
            </w:r>
          </w:p>
          <w:p w:rsidR="00067F48" w:rsidRDefault="00736E93">
            <w:pPr>
              <w:spacing w:before="6" w:line="275" w:lineRule="auto"/>
              <w:ind w:left="1543" w:right="238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act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o-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wi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RR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  <w:p w:rsidR="00067F48" w:rsidRDefault="00736E93">
            <w:pPr>
              <w:spacing w:line="240" w:lineRule="exact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 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mpres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protoc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</w:p>
          <w:p w:rsidR="00067F48" w:rsidRDefault="00736E93">
            <w:pPr>
              <w:spacing w:before="42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  <w:p w:rsidR="00067F48" w:rsidRDefault="00736E93">
            <w:pPr>
              <w:spacing w:before="37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ord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  <w:p w:rsidR="00067F48" w:rsidRDefault="00736E93">
            <w:pPr>
              <w:spacing w:before="34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cement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</w:p>
          <w:p w:rsidR="00067F48" w:rsidRDefault="00736E93">
            <w:pPr>
              <w:spacing w:before="40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se 5</w:t>
            </w:r>
          </w:p>
          <w:p w:rsidR="00067F48" w:rsidRDefault="00736E93">
            <w:pPr>
              <w:spacing w:before="37" w:line="273" w:lineRule="auto"/>
              <w:ind w:left="1543" w:right="274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d,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se 5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ated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HS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DSC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z w:val="22"/>
                <w:szCs w:val="22"/>
              </w:rPr>
              <w:t>nto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LC 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  <w:p w:rsidR="00067F48" w:rsidRDefault="00736E93">
            <w:pPr>
              <w:spacing w:before="6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o 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  <w:p w:rsidR="00067F48" w:rsidRDefault="00736E93">
            <w:pPr>
              <w:spacing w:before="35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gra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3GPP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HSD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 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:rsidR="00067F48" w:rsidRDefault="00736E93">
            <w:pPr>
              <w:spacing w:before="40"/>
              <w:ind w:left="15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eB compon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spacing w:before="37" w:line="273" w:lineRule="auto"/>
              <w:ind w:left="1543" w:right="199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ested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eB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 across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FP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HSD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</w:t>
            </w:r>
          </w:p>
          <w:p w:rsidR="00067F48" w:rsidRDefault="00736E93">
            <w:pPr>
              <w:spacing w:before="5"/>
              <w:ind w:left="424" w:right="83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ay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(MS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om,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  <w:p w:rsidR="00067F48" w:rsidRDefault="00736E93">
            <w:pPr>
              <w:spacing w:before="37"/>
              <w:ind w:left="11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</w:tbl>
    <w:p w:rsidR="00067F48" w:rsidRDefault="00067F48">
      <w:pPr>
        <w:spacing w:before="2" w:line="160" w:lineRule="exact"/>
        <w:rPr>
          <w:sz w:val="16"/>
          <w:szCs w:val="16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736E93">
      <w:pPr>
        <w:spacing w:before="34"/>
        <w:ind w:right="1307"/>
        <w:jc w:val="right"/>
        <w:rPr>
          <w:rFonts w:ascii="Arial" w:eastAsia="Arial" w:hAnsi="Arial" w:cs="Arial"/>
        </w:rPr>
        <w:sectPr w:rsidR="00067F48">
          <w:pgSz w:w="11920" w:h="16860"/>
          <w:pgMar w:top="1380" w:right="580" w:bottom="280" w:left="1220" w:header="720" w:footer="720" w:gutter="0"/>
          <w:cols w:space="720"/>
        </w:sectPr>
      </w:pPr>
      <w:r>
        <w:rPr>
          <w:rFonts w:ascii="Arial" w:eastAsia="Arial" w:hAnsi="Arial" w:cs="Arial"/>
          <w:b/>
          <w:color w:val="234060"/>
        </w:rPr>
        <w:t>5</w:t>
      </w:r>
      <w:r>
        <w:rPr>
          <w:rFonts w:ascii="Arial" w:eastAsia="Arial" w:hAnsi="Arial" w:cs="Arial"/>
          <w:b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color w:val="234060"/>
        </w:rPr>
        <w:t>|</w:t>
      </w:r>
      <w:r>
        <w:rPr>
          <w:rFonts w:ascii="Arial" w:eastAsia="Arial" w:hAnsi="Arial" w:cs="Arial"/>
          <w:b/>
          <w:color w:val="234060"/>
          <w:spacing w:val="1"/>
        </w:rPr>
        <w:t xml:space="preserve"> </w:t>
      </w:r>
      <w:r>
        <w:rPr>
          <w:rFonts w:ascii="Arial" w:eastAsia="Arial" w:hAnsi="Arial" w:cs="Arial"/>
          <w:color w:val="234060"/>
        </w:rPr>
        <w:t>P</w:t>
      </w:r>
      <w:r>
        <w:rPr>
          <w:rFonts w:ascii="Arial" w:eastAsia="Arial" w:hAnsi="Arial" w:cs="Arial"/>
          <w:color w:val="234060"/>
          <w:spacing w:val="3"/>
        </w:rPr>
        <w:t xml:space="preserve"> </w:t>
      </w:r>
      <w:r>
        <w:rPr>
          <w:rFonts w:ascii="Arial" w:eastAsia="Arial" w:hAnsi="Arial" w:cs="Arial"/>
          <w:color w:val="234060"/>
        </w:rPr>
        <w:t>a</w:t>
      </w:r>
      <w:r>
        <w:rPr>
          <w:rFonts w:ascii="Arial" w:eastAsia="Arial" w:hAnsi="Arial" w:cs="Arial"/>
          <w:color w:val="234060"/>
          <w:spacing w:val="3"/>
        </w:rPr>
        <w:t xml:space="preserve"> </w:t>
      </w:r>
      <w:r>
        <w:rPr>
          <w:rFonts w:ascii="Arial" w:eastAsia="Arial" w:hAnsi="Arial" w:cs="Arial"/>
          <w:color w:val="234060"/>
        </w:rPr>
        <w:t>g</w:t>
      </w:r>
      <w:r>
        <w:rPr>
          <w:rFonts w:ascii="Arial" w:eastAsia="Arial" w:hAnsi="Arial" w:cs="Arial"/>
          <w:color w:val="234060"/>
          <w:spacing w:val="5"/>
        </w:rPr>
        <w:t xml:space="preserve"> </w:t>
      </w:r>
      <w:r>
        <w:rPr>
          <w:rFonts w:ascii="Arial" w:eastAsia="Arial" w:hAnsi="Arial" w:cs="Arial"/>
          <w:color w:val="234060"/>
          <w:w w:val="99"/>
        </w:rPr>
        <w:t>e</w:t>
      </w:r>
    </w:p>
    <w:p w:rsidR="00067F48" w:rsidRDefault="00067F48">
      <w:pPr>
        <w:spacing w:before="66" w:line="240" w:lineRule="exact"/>
        <w:ind w:left="3209"/>
        <w:rPr>
          <w:rFonts w:ascii="Arial" w:eastAsia="Arial" w:hAnsi="Arial" w:cs="Arial"/>
          <w:sz w:val="22"/>
          <w:szCs w:val="22"/>
        </w:rPr>
      </w:pPr>
      <w:r w:rsidRPr="00067F48">
        <w:lastRenderedPageBreak/>
        <w:pict>
          <v:group id="_x0000_s1058" style="position:absolute;left:0;text-align:left;margin-left:70.6pt;margin-top:794.15pt;width:454.25pt;height:0;z-index:-251657728;mso-position-horizontal-relative:page;mso-position-vertical-relative:page" coordorigin="1412,15883" coordsize="9085,0">
            <v:shape id="_x0000_s1059" style="position:absolute;left:1412;top:15883;width:9085;height:0" coordorigin="1412,15883" coordsize="9085,0" path="m1412,15883r9085,e" filled="f" strokecolor="#d9d9d9" strokeweight=".58pt">
              <v:path arrowok="t"/>
            </v:shape>
            <w10:wrap anchorx="page" anchory="page"/>
          </v:group>
        </w:pict>
      </w:r>
      <w:r w:rsidRPr="00067F48">
        <w:pict>
          <v:group id="_x0000_s1043" style="position:absolute;left:0;text-align:left;margin-left:66.35pt;margin-top:71.7pt;width:495.1pt;height:29.05pt;z-index:-251656704;mso-position-horizontal-relative:page;mso-position-vertical-relative:page" coordorigin="1327,1434" coordsize="9902,581">
            <v:group id="_x0000_s1044" style="position:absolute;left:1337;top:1445;width:1898;height:0" coordorigin="1337,1445" coordsize="1898,0">
              <v:shape id="_x0000_s1057" style="position:absolute;left:1337;top:1445;width:1898;height:0" coordorigin="1337,1445" coordsize="1898,0" path="m1337,1445r1899,e" filled="f" strokeweight=".58pt">
                <v:path arrowok="t"/>
              </v:shape>
              <v:group id="_x0000_s1045" style="position:absolute;left:3245;top:1445;width:7972;height:0" coordorigin="3245,1445" coordsize="7972,0">
                <v:shape id="_x0000_s1056" style="position:absolute;left:3245;top:1445;width:7972;height:0" coordorigin="3245,1445" coordsize="7972,0" path="m3245,1445r7973,e" filled="f" strokeweight=".58pt">
                  <v:path arrowok="t"/>
                </v:shape>
                <v:group id="_x0000_s1046" style="position:absolute;left:1332;top:1440;width:0;height:569" coordorigin="1332,1440" coordsize="0,569">
                  <v:shape id="_x0000_s1055" style="position:absolute;left:1332;top:1440;width:0;height:569" coordorigin="1332,1440" coordsize="0,569" path="m1332,1440r,569e" filled="f" strokeweight=".58pt">
                    <v:path arrowok="t"/>
                  </v:shape>
                  <v:group id="_x0000_s1047" style="position:absolute;left:1337;top:2004;width:1898;height:0" coordorigin="1337,2004" coordsize="1898,0">
                    <v:shape id="_x0000_s1054" style="position:absolute;left:1337;top:2004;width:1898;height:0" coordorigin="1337,2004" coordsize="1898,0" path="m1337,2004r1899,e" filled="f" strokeweight=".58pt">
                      <v:path arrowok="t"/>
                    </v:shape>
                    <v:group id="_x0000_s1048" style="position:absolute;left:3240;top:1440;width:0;height:569" coordorigin="3240,1440" coordsize="0,569">
                      <v:shape id="_x0000_s1053" style="position:absolute;left:3240;top:1440;width:0;height:569" coordorigin="3240,1440" coordsize="0,569" path="m3240,1440r,569e" filled="f" strokeweight=".58pt">
                        <v:path arrowok="t"/>
                      </v:shape>
                      <v:group id="_x0000_s1049" style="position:absolute;left:3245;top:2004;width:7972;height:0" coordorigin="3245,2004" coordsize="7972,0">
                        <v:shape id="_x0000_s1052" style="position:absolute;left:3245;top:2004;width:7972;height:0" coordorigin="3245,2004" coordsize="7972,0" path="m3245,2004r7973,e" filled="f" strokeweight=".58pt">
                          <v:path arrowok="t"/>
                        </v:shape>
                        <v:group id="_x0000_s1050" style="position:absolute;left:11222;top:1440;width:0;height:569" coordorigin="11222,1440" coordsize="0,569">
                          <v:shape id="_x0000_s1051" style="position:absolute;left:11222;top:1440;width:0;height:569" coordorigin="11222,1440" coordsize="0,569" path="m11222,1440r,569e" filled="f" strokeweight=".58pt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736E93">
        <w:rPr>
          <w:rFonts w:ascii="Wingdings" w:eastAsia="Wingdings" w:hAnsi="Wingdings" w:cs="Wingdings"/>
          <w:position w:val="-1"/>
          <w:sz w:val="22"/>
          <w:szCs w:val="22"/>
        </w:rPr>
        <w:t></w:t>
      </w:r>
      <w:r w:rsidR="00736E93">
        <w:rPr>
          <w:position w:val="-1"/>
          <w:sz w:val="22"/>
          <w:szCs w:val="22"/>
        </w:rPr>
        <w:t xml:space="preserve">  </w:t>
      </w:r>
      <w:r w:rsidR="00736E93">
        <w:rPr>
          <w:spacing w:val="20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position w:val="-1"/>
          <w:sz w:val="22"/>
          <w:szCs w:val="22"/>
        </w:rPr>
        <w:t>ns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-4"/>
          <w:position w:val="-1"/>
          <w:sz w:val="22"/>
          <w:szCs w:val="22"/>
        </w:rPr>
        <w:t>M</w:t>
      </w:r>
      <w:r w:rsidR="00736E93">
        <w:rPr>
          <w:rFonts w:ascii="Arial" w:eastAsia="Arial" w:hAnsi="Arial" w:cs="Arial"/>
          <w:position w:val="-1"/>
          <w:sz w:val="22"/>
          <w:szCs w:val="22"/>
        </w:rPr>
        <w:t>a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ntena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="00736E93">
        <w:rPr>
          <w:rFonts w:ascii="Arial" w:eastAsia="Arial" w:hAnsi="Arial" w:cs="Arial"/>
          <w:position w:val="-1"/>
          <w:sz w:val="22"/>
          <w:szCs w:val="22"/>
        </w:rPr>
        <w:t>ce supp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="00736E93">
        <w:rPr>
          <w:rFonts w:ascii="Arial" w:eastAsia="Arial" w:hAnsi="Arial" w:cs="Arial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position w:val="-1"/>
          <w:sz w:val="22"/>
          <w:szCs w:val="22"/>
        </w:rPr>
        <w:t>r</w:t>
      </w:r>
      <w:r w:rsidR="00736E93"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s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position w:val="-1"/>
          <w:sz w:val="22"/>
          <w:szCs w:val="22"/>
        </w:rPr>
        <w:t>ng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="00736E93">
        <w:rPr>
          <w:rFonts w:ascii="Arial" w:eastAsia="Arial" w:hAnsi="Arial" w:cs="Arial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 w:rsidR="00736E93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position w:val="-1"/>
          <w:sz w:val="22"/>
          <w:szCs w:val="22"/>
        </w:rPr>
        <w:t>ur</w:t>
      </w:r>
      <w:r w:rsidR="00736E93"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 w:rsidR="00736E93">
        <w:rPr>
          <w:rFonts w:ascii="Arial" w:eastAsia="Arial" w:hAnsi="Arial" w:cs="Arial"/>
          <w:position w:val="-1"/>
          <w:sz w:val="22"/>
          <w:szCs w:val="22"/>
        </w:rPr>
        <w:t>s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position w:val="-1"/>
          <w:sz w:val="22"/>
          <w:szCs w:val="22"/>
        </w:rPr>
        <w:t>a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="00736E93">
        <w:rPr>
          <w:rFonts w:ascii="Arial" w:eastAsia="Arial" w:hAnsi="Arial" w:cs="Arial"/>
          <w:position w:val="-1"/>
          <w:sz w:val="22"/>
          <w:szCs w:val="22"/>
        </w:rPr>
        <w:t>d so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="00736E93">
        <w:rPr>
          <w:rFonts w:ascii="Arial" w:eastAsia="Arial" w:hAnsi="Arial" w:cs="Arial"/>
          <w:position w:val="-1"/>
          <w:sz w:val="22"/>
          <w:szCs w:val="22"/>
        </w:rPr>
        <w:t>uti</w:t>
      </w:r>
      <w:r w:rsidR="00736E93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position w:val="-1"/>
          <w:sz w:val="22"/>
          <w:szCs w:val="22"/>
        </w:rPr>
        <w:t>n</w:t>
      </w: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3601"/>
        <w:gridCol w:w="4381"/>
      </w:tblGrid>
      <w:tr w:rsidR="00067F48">
        <w:trPr>
          <w:trHeight w:hRule="exact" w:val="751"/>
        </w:trPr>
        <w:tc>
          <w:tcPr>
            <w:tcW w:w="550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5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spacing w:line="240" w:lineRule="exact"/>
              <w:ind w:left="215" w:right="810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er and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ement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Pla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4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 fea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es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for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ce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 xml:space="preserve">t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3G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TS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>-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C</w:t>
            </w:r>
          </w:p>
        </w:tc>
        <w:tc>
          <w:tcPr>
            <w:tcW w:w="4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2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J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ly 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4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Jan 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067F48">
        <w:trPr>
          <w:trHeight w:hRule="exact" w:val="506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4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ore,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067F48">
        <w:trPr>
          <w:trHeight w:hRule="exact" w:val="756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bst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  <w:p w:rsidR="00067F48" w:rsidRDefault="00736E93">
            <w:pPr>
              <w:spacing w:before="1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3GPP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RNC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67F48">
        <w:trPr>
          <w:trHeight w:hRule="exact" w:val="2929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6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e 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  <w:p w:rsidR="00067F48" w:rsidRDefault="00736E93">
            <w:pPr>
              <w:spacing w:before="36" w:line="275" w:lineRule="auto"/>
              <w:ind w:left="823" w:right="21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con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SRN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 pro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ure</w:t>
            </w:r>
          </w:p>
          <w:p w:rsidR="00067F48" w:rsidRDefault="00736E93">
            <w:pPr>
              <w:tabs>
                <w:tab w:val="left" w:pos="820"/>
              </w:tabs>
              <w:spacing w:line="275" w:lineRule="auto"/>
              <w:ind w:left="823" w:right="271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eme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5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b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ature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LC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ecti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ff</w:t>
            </w:r>
            <w:r>
              <w:rPr>
                <w:rFonts w:ascii="Arial" w:eastAsia="Arial" w:hAnsi="Arial" w:cs="Arial"/>
                <w:sz w:val="22"/>
                <w:szCs w:val="22"/>
              </w:rPr>
              <w:t>ere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RAB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spacing w:line="260" w:lineRule="exact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Im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eme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RN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 xml:space="preserve">C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ers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t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  <w:p w:rsidR="00067F48" w:rsidRDefault="00736E93">
            <w:pPr>
              <w:spacing w:before="37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ards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ntena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ce 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</w:tbl>
    <w:p w:rsidR="00067F48" w:rsidRDefault="00067F48">
      <w:pPr>
        <w:spacing w:line="200" w:lineRule="exact"/>
      </w:pPr>
    </w:p>
    <w:p w:rsidR="00067F48" w:rsidRDefault="00067F48">
      <w:pPr>
        <w:spacing w:before="10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4052"/>
        <w:gridCol w:w="3930"/>
      </w:tblGrid>
      <w:tr w:rsidR="00067F48">
        <w:trPr>
          <w:trHeight w:hRule="exact" w:val="502"/>
        </w:trPr>
        <w:tc>
          <w:tcPr>
            <w:tcW w:w="596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oject n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m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GPRS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65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3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 xml:space="preserve">e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wo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k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</w:tcPr>
          <w:p w:rsidR="00067F48" w:rsidRDefault="00067F48">
            <w:pPr>
              <w:spacing w:before="7" w:line="100" w:lineRule="exact"/>
              <w:rPr>
                <w:sz w:val="10"/>
                <w:szCs w:val="10"/>
              </w:rPr>
            </w:pPr>
          </w:p>
          <w:p w:rsidR="00067F48" w:rsidRDefault="00736E93">
            <w:pPr>
              <w:ind w:left="213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D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ur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ti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: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g 2002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J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ly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20</w:t>
            </w:r>
            <w:r>
              <w:rPr>
                <w:rFonts w:ascii="Trebuchet MS" w:eastAsia="Trebuchet MS" w:hAnsi="Trebuchet MS" w:cs="Trebuchet MS"/>
                <w:b/>
                <w:color w:val="FFFFFF"/>
                <w:spacing w:val="-2"/>
                <w:sz w:val="22"/>
                <w:szCs w:val="22"/>
              </w:rPr>
              <w:t>0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067F48">
        <w:trPr>
          <w:trHeight w:hRule="exact" w:val="507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1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798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5" w:line="120" w:lineRule="exact"/>
              <w:rPr>
                <w:sz w:val="12"/>
                <w:szCs w:val="12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rch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</w:p>
        </w:tc>
      </w:tr>
      <w:tr w:rsidR="00067F48">
        <w:trPr>
          <w:trHeight w:hRule="exact" w:val="504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cs,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067F48">
        <w:trPr>
          <w:trHeight w:hRule="exact" w:val="833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bst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4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b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  <w:p w:rsidR="00067F48" w:rsidRDefault="00736E93">
            <w:pPr>
              <w:spacing w:before="37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SN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67F48">
        <w:trPr>
          <w:trHeight w:hRule="exact" w:val="4613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79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6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ards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</w:p>
          <w:p w:rsidR="00067F48" w:rsidRDefault="00736E93">
            <w:pPr>
              <w:tabs>
                <w:tab w:val="left" w:pos="820"/>
              </w:tabs>
              <w:spacing w:before="33" w:line="275" w:lineRule="auto"/>
              <w:ind w:left="823" w:right="308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5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ards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rchi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ure</w:t>
            </w:r>
            <w:r>
              <w:rPr>
                <w:rFonts w:ascii="Arial" w:eastAsia="Arial" w:hAnsi="Arial" w:cs="Arial"/>
                <w:b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olu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5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SN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ch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 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es, 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es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 amo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067F48" w:rsidRDefault="00736E93">
            <w:pPr>
              <w:spacing w:line="260" w:lineRule="exact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BSS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position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b/>
                <w:spacing w:val="59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6"/>
                <w:position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nc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ng </w:t>
            </w:r>
            <w:r>
              <w:rPr>
                <w:rFonts w:ascii="Arial" w:eastAsia="Arial" w:hAnsi="Arial" w:cs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es i.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BSS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P</w:t>
            </w:r>
          </w:p>
          <w:p w:rsidR="00067F48" w:rsidRDefault="00736E93">
            <w:pPr>
              <w:spacing w:before="38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w 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  <w:p w:rsidR="00067F48" w:rsidRDefault="00736E93">
            <w:pPr>
              <w:tabs>
                <w:tab w:val="left" w:pos="820"/>
              </w:tabs>
              <w:spacing w:before="37" w:line="272" w:lineRule="auto"/>
              <w:ind w:left="823" w:right="711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emen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  <w:p w:rsidR="00067F48" w:rsidRDefault="00736E93">
            <w:pPr>
              <w:tabs>
                <w:tab w:val="left" w:pos="820"/>
              </w:tabs>
              <w:spacing w:before="6" w:line="271" w:lineRule="auto"/>
              <w:ind w:left="823" w:right="383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BSS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P pr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l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er, 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e. 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pe</w:t>
            </w:r>
          </w:p>
          <w:p w:rsidR="00067F48" w:rsidRDefault="00736E93">
            <w:pPr>
              <w:spacing w:before="7"/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ested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BSS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P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ace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  <w:p w:rsidR="00067F48" w:rsidRDefault="00736E93">
            <w:pPr>
              <w:spacing w:before="35"/>
              <w:ind w:left="8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pe</w:t>
            </w:r>
          </w:p>
          <w:p w:rsidR="00067F48" w:rsidRDefault="00736E93">
            <w:pPr>
              <w:tabs>
                <w:tab w:val="left" w:pos="820"/>
              </w:tabs>
              <w:spacing w:before="37" w:line="273" w:lineRule="auto"/>
              <w:ind w:left="823" w:right="509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ork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ork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eme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  <w:p w:rsidR="00067F48" w:rsidRDefault="00736E93">
            <w:pPr>
              <w:ind w:left="4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n and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rou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ment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sy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eb,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</w:tbl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12" w:line="200" w:lineRule="exact"/>
      </w:pPr>
    </w:p>
    <w:p w:rsidR="00067F48" w:rsidRDefault="00736E93">
      <w:pPr>
        <w:spacing w:before="34"/>
        <w:ind w:right="1307"/>
        <w:jc w:val="right"/>
        <w:rPr>
          <w:rFonts w:ascii="Arial" w:eastAsia="Arial" w:hAnsi="Arial" w:cs="Arial"/>
        </w:rPr>
        <w:sectPr w:rsidR="00067F48">
          <w:pgSz w:w="11920" w:h="16860"/>
          <w:pgMar w:top="1380" w:right="580" w:bottom="280" w:left="1220" w:header="720" w:footer="720" w:gutter="0"/>
          <w:cols w:space="720"/>
        </w:sectPr>
      </w:pPr>
      <w:r>
        <w:rPr>
          <w:rFonts w:ascii="Arial" w:eastAsia="Arial" w:hAnsi="Arial" w:cs="Arial"/>
          <w:b/>
          <w:color w:val="234060"/>
        </w:rPr>
        <w:t>6</w:t>
      </w:r>
      <w:r>
        <w:rPr>
          <w:rFonts w:ascii="Arial" w:eastAsia="Arial" w:hAnsi="Arial" w:cs="Arial"/>
          <w:b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color w:val="234060"/>
        </w:rPr>
        <w:t>|</w:t>
      </w:r>
      <w:r>
        <w:rPr>
          <w:rFonts w:ascii="Arial" w:eastAsia="Arial" w:hAnsi="Arial" w:cs="Arial"/>
          <w:b/>
          <w:color w:val="234060"/>
          <w:spacing w:val="1"/>
        </w:rPr>
        <w:t xml:space="preserve"> </w:t>
      </w:r>
      <w:r>
        <w:rPr>
          <w:rFonts w:ascii="Arial" w:eastAsia="Arial" w:hAnsi="Arial" w:cs="Arial"/>
          <w:color w:val="234060"/>
        </w:rPr>
        <w:t>P</w:t>
      </w:r>
      <w:r>
        <w:rPr>
          <w:rFonts w:ascii="Arial" w:eastAsia="Arial" w:hAnsi="Arial" w:cs="Arial"/>
          <w:color w:val="234060"/>
          <w:spacing w:val="3"/>
        </w:rPr>
        <w:t xml:space="preserve"> </w:t>
      </w:r>
      <w:r>
        <w:rPr>
          <w:rFonts w:ascii="Arial" w:eastAsia="Arial" w:hAnsi="Arial" w:cs="Arial"/>
          <w:color w:val="234060"/>
        </w:rPr>
        <w:t>a</w:t>
      </w:r>
      <w:r>
        <w:rPr>
          <w:rFonts w:ascii="Arial" w:eastAsia="Arial" w:hAnsi="Arial" w:cs="Arial"/>
          <w:color w:val="234060"/>
          <w:spacing w:val="3"/>
        </w:rPr>
        <w:t xml:space="preserve"> </w:t>
      </w:r>
      <w:r>
        <w:rPr>
          <w:rFonts w:ascii="Arial" w:eastAsia="Arial" w:hAnsi="Arial" w:cs="Arial"/>
          <w:color w:val="234060"/>
        </w:rPr>
        <w:t>g</w:t>
      </w:r>
      <w:r>
        <w:rPr>
          <w:rFonts w:ascii="Arial" w:eastAsia="Arial" w:hAnsi="Arial" w:cs="Arial"/>
          <w:color w:val="234060"/>
          <w:spacing w:val="5"/>
        </w:rPr>
        <w:t xml:space="preserve"> </w:t>
      </w:r>
      <w:r>
        <w:rPr>
          <w:rFonts w:ascii="Arial" w:eastAsia="Arial" w:hAnsi="Arial" w:cs="Arial"/>
          <w:color w:val="234060"/>
          <w:w w:val="99"/>
        </w:rPr>
        <w:t>e</w:t>
      </w:r>
    </w:p>
    <w:p w:rsidR="00067F48" w:rsidRDefault="00736E93">
      <w:pPr>
        <w:spacing w:before="64"/>
        <w:ind w:left="2849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lastRenderedPageBreak/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’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67F48" w:rsidRDefault="00067F48">
      <w:pPr>
        <w:spacing w:before="38" w:line="240" w:lineRule="exact"/>
        <w:ind w:left="2849"/>
        <w:rPr>
          <w:rFonts w:ascii="Arial" w:eastAsia="Arial" w:hAnsi="Arial" w:cs="Arial"/>
          <w:sz w:val="22"/>
          <w:szCs w:val="22"/>
        </w:rPr>
      </w:pPr>
      <w:r w:rsidRPr="00067F48">
        <w:pict>
          <v:group id="_x0000_s1028" style="position:absolute;left:0;text-align:left;margin-left:66.35pt;margin-top:71.7pt;width:495.1pt;height:36.7pt;z-index:-251654656;mso-position-horizontal-relative:page;mso-position-vertical-relative:page" coordorigin="1327,1434" coordsize="9902,734">
            <v:group id="_x0000_s1029" style="position:absolute;left:1337;top:1445;width:1898;height:0" coordorigin="1337,1445" coordsize="1898,0">
              <v:shape id="_x0000_s1042" style="position:absolute;left:1337;top:1445;width:1898;height:0" coordorigin="1337,1445" coordsize="1898,0" path="m1337,1445r1899,e" filled="f" strokeweight=".58pt">
                <v:path arrowok="t"/>
              </v:shape>
              <v:group id="_x0000_s1030" style="position:absolute;left:3245;top:1445;width:7972;height:0" coordorigin="3245,1445" coordsize="7972,0">
                <v:shape id="_x0000_s1041" style="position:absolute;left:3245;top:1445;width:7972;height:0" coordorigin="3245,1445" coordsize="7972,0" path="m3245,1445r7973,e" filled="f" strokeweight=".58pt">
                  <v:path arrowok="t"/>
                </v:shape>
                <v:group id="_x0000_s1031" style="position:absolute;left:1332;top:1440;width:0;height:723" coordorigin="1332,1440" coordsize="0,723">
                  <v:shape id="_x0000_s1040" style="position:absolute;left:1332;top:1440;width:0;height:723" coordorigin="1332,1440" coordsize="0,723" path="m1332,1440r,723e" filled="f" strokeweight=".58pt">
                    <v:path arrowok="t"/>
                  </v:shape>
                  <v:group id="_x0000_s1032" style="position:absolute;left:1337;top:2158;width:1898;height:0" coordorigin="1337,2158" coordsize="1898,0">
                    <v:shape id="_x0000_s1039" style="position:absolute;left:1337;top:2158;width:1898;height:0" coordorigin="1337,2158" coordsize="1898,0" path="m1337,2158r1899,e" filled="f" strokeweight=".58pt">
                      <v:path arrowok="t"/>
                    </v:shape>
                    <v:group id="_x0000_s1033" style="position:absolute;left:3240;top:1440;width:0;height:723" coordorigin="3240,1440" coordsize="0,723">
                      <v:shape id="_x0000_s1038" style="position:absolute;left:3240;top:1440;width:0;height:723" coordorigin="3240,1440" coordsize="0,723" path="m3240,1440r,723e" filled="f" strokeweight=".58pt">
                        <v:path arrowok="t"/>
                      </v:shape>
                      <v:group id="_x0000_s1034" style="position:absolute;left:3245;top:2158;width:7972;height:0" coordorigin="3245,2158" coordsize="7972,0">
                        <v:shape id="_x0000_s1037" style="position:absolute;left:3245;top:2158;width:7972;height:0" coordorigin="3245,2158" coordsize="7972,0" path="m3245,2158r7973,e" filled="f" strokeweight=".58pt">
                          <v:path arrowok="t"/>
                        </v:shape>
                        <v:group id="_x0000_s1035" style="position:absolute;left:11222;top:1440;width:0;height:723" coordorigin="11222,1440" coordsize="0,723">
                          <v:shape id="_x0000_s1036" style="position:absolute;left:11222;top:1440;width:0;height:723" coordorigin="11222,1440" coordsize="0,723" path="m11222,1440r,723e" filled="f" strokeweight=".58pt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736E93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A</w:t>
      </w:r>
      <w:r w:rsidR="00736E93">
        <w:rPr>
          <w:rFonts w:ascii="Arial" w:eastAsia="Arial" w:hAnsi="Arial" w:cs="Arial"/>
          <w:b/>
          <w:position w:val="-1"/>
          <w:sz w:val="22"/>
          <w:szCs w:val="22"/>
        </w:rPr>
        <w:t>TM</w:t>
      </w:r>
      <w:r w:rsidR="00736E93"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 w:rsidR="00736E93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s</w:t>
      </w:r>
      <w:r w:rsidR="00736E93">
        <w:rPr>
          <w:rFonts w:ascii="Arial" w:eastAsia="Arial" w:hAnsi="Arial" w:cs="Arial"/>
          <w:b/>
          <w:spacing w:val="3"/>
          <w:position w:val="-1"/>
          <w:sz w:val="22"/>
          <w:szCs w:val="22"/>
        </w:rPr>
        <w:t>w</w:t>
      </w:r>
      <w:r w:rsidR="00736E93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i</w:t>
      </w:r>
      <w:r w:rsidR="00736E93"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 w:rsidR="00736E93">
        <w:rPr>
          <w:rFonts w:ascii="Arial" w:eastAsia="Arial" w:hAnsi="Arial" w:cs="Arial"/>
          <w:b/>
          <w:position w:val="-1"/>
          <w:sz w:val="22"/>
          <w:szCs w:val="22"/>
        </w:rPr>
        <w:t>ch n</w:t>
      </w:r>
      <w:r w:rsidR="00736E93"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et</w:t>
      </w:r>
      <w:r w:rsidR="00736E93">
        <w:rPr>
          <w:rFonts w:ascii="Arial" w:eastAsia="Arial" w:hAnsi="Arial" w:cs="Arial"/>
          <w:b/>
          <w:spacing w:val="3"/>
          <w:position w:val="-1"/>
          <w:sz w:val="22"/>
          <w:szCs w:val="22"/>
        </w:rPr>
        <w:t>w</w:t>
      </w:r>
      <w:r w:rsidR="00736E93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o</w:t>
      </w:r>
      <w:r w:rsidR="00736E93">
        <w:rPr>
          <w:rFonts w:ascii="Arial" w:eastAsia="Arial" w:hAnsi="Arial" w:cs="Arial"/>
          <w:b/>
          <w:position w:val="-1"/>
          <w:sz w:val="22"/>
          <w:szCs w:val="22"/>
        </w:rPr>
        <w:t>rk</w:t>
      </w:r>
    </w:p>
    <w:p w:rsidR="00067F48" w:rsidRDefault="00067F48">
      <w:pPr>
        <w:spacing w:before="3" w:line="140" w:lineRule="exact"/>
        <w:rPr>
          <w:sz w:val="14"/>
          <w:szCs w:val="14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736E93">
      <w:pPr>
        <w:spacing w:before="25" w:line="300" w:lineRule="exact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fes</w:t>
      </w:r>
      <w:r>
        <w:rPr>
          <w:rFonts w:ascii="Arial" w:eastAsia="Arial" w:hAnsi="Arial" w:cs="Arial"/>
          <w:b/>
          <w:color w:val="38526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on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al</w:t>
      </w:r>
      <w:r>
        <w:rPr>
          <w:rFonts w:ascii="Arial" w:eastAsia="Arial" w:hAnsi="Arial" w:cs="Arial"/>
          <w:b/>
          <w:color w:val="38526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x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1"/>
          <w:position w:val="-1"/>
          <w:sz w:val="28"/>
          <w:szCs w:val="28"/>
        </w:rPr>
        <w:t>ri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-1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38526F"/>
          <w:position w:val="-1"/>
          <w:sz w:val="28"/>
          <w:szCs w:val="28"/>
        </w:rPr>
        <w:t>ce</w:t>
      </w:r>
    </w:p>
    <w:p w:rsidR="00067F48" w:rsidRDefault="00067F48">
      <w:pPr>
        <w:spacing w:before="3" w:line="120" w:lineRule="exact"/>
        <w:rPr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00"/>
        <w:gridCol w:w="4230"/>
      </w:tblGrid>
      <w:tr w:rsidR="00067F48">
        <w:trPr>
          <w:trHeight w:hRule="exact" w:val="540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orp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NA</w:t>
            </w:r>
          </w:p>
        </w:tc>
      </w:tr>
      <w:tr w:rsidR="00067F48">
        <w:trPr>
          <w:trHeight w:hRule="exact" w:val="540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arch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ct 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pri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</w:tr>
      <w:tr w:rsidR="00067F48">
        <w:trPr>
          <w:trHeight w:hRule="exact" w:val="542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etscout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Jose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9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ug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ct 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067F48">
        <w:trPr>
          <w:trHeight w:hRule="exact" w:val="540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</w:rPr>
              <w:t>A &amp;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2007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g 2010</w:t>
            </w:r>
          </w:p>
        </w:tc>
      </w:tr>
      <w:tr w:rsidR="00067F48">
        <w:trPr>
          <w:trHeight w:hRule="exact" w:val="543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omp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 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06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2007</w:t>
            </w:r>
          </w:p>
        </w:tc>
      </w:tr>
      <w:tr w:rsidR="00067F48">
        <w:trPr>
          <w:trHeight w:hRule="exact" w:val="540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04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Jan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2006</w:t>
            </w:r>
          </w:p>
        </w:tc>
      </w:tr>
      <w:tr w:rsidR="00067F48">
        <w:trPr>
          <w:trHeight w:hRule="exact" w:val="542"/>
        </w:trPr>
        <w:tc>
          <w:tcPr>
            <w:tcW w:w="5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cs,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F48" w:rsidRDefault="00067F48">
            <w:pPr>
              <w:spacing w:before="7" w:line="100" w:lineRule="exact"/>
              <w:rPr>
                <w:sz w:val="11"/>
                <w:szCs w:val="11"/>
              </w:rPr>
            </w:pPr>
          </w:p>
          <w:p w:rsidR="00067F48" w:rsidRDefault="00736E93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2007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y 2004</w:t>
            </w:r>
          </w:p>
        </w:tc>
      </w:tr>
    </w:tbl>
    <w:p w:rsidR="00067F48" w:rsidRDefault="00067F48">
      <w:pPr>
        <w:spacing w:before="6" w:line="120" w:lineRule="exact"/>
        <w:rPr>
          <w:sz w:val="12"/>
          <w:szCs w:val="12"/>
        </w:rPr>
      </w:pPr>
    </w:p>
    <w:p w:rsidR="00067F48" w:rsidRDefault="00067F48">
      <w:pPr>
        <w:spacing w:line="200" w:lineRule="exact"/>
      </w:pPr>
    </w:p>
    <w:p w:rsidR="00067F48" w:rsidRDefault="00736E93">
      <w:pPr>
        <w:spacing w:before="25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du</w:t>
      </w:r>
      <w:r>
        <w:rPr>
          <w:rFonts w:ascii="Arial" w:eastAsia="Arial" w:hAnsi="Arial" w:cs="Arial"/>
          <w:b/>
          <w:color w:val="38526F"/>
          <w:sz w:val="28"/>
          <w:szCs w:val="28"/>
        </w:rPr>
        <w:t>cat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z w:val="28"/>
          <w:szCs w:val="28"/>
        </w:rPr>
        <w:t>n</w:t>
      </w:r>
    </w:p>
    <w:p w:rsidR="00067F48" w:rsidRDefault="00067F48">
      <w:pPr>
        <w:spacing w:before="6" w:line="160" w:lineRule="exact"/>
        <w:rPr>
          <w:sz w:val="16"/>
          <w:szCs w:val="16"/>
        </w:rPr>
      </w:pPr>
    </w:p>
    <w:p w:rsidR="00067F48" w:rsidRDefault="00736E93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ft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nstit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&amp;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 June,</w:t>
      </w:r>
    </w:p>
    <w:p w:rsidR="00067F48" w:rsidRDefault="00736E93">
      <w:pPr>
        <w:spacing w:before="38"/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2002</w:t>
      </w:r>
    </w:p>
    <w:p w:rsidR="00067F48" w:rsidRDefault="00067F48">
      <w:pPr>
        <w:spacing w:before="5" w:line="140" w:lineRule="exact"/>
        <w:rPr>
          <w:sz w:val="15"/>
          <w:szCs w:val="15"/>
        </w:rPr>
      </w:pPr>
    </w:p>
    <w:p w:rsidR="00067F48" w:rsidRDefault="00736E93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olo</w:t>
      </w:r>
      <w:r>
        <w:rPr>
          <w:rFonts w:ascii="Arial" w:eastAsia="Arial" w:hAnsi="Arial" w:cs="Arial"/>
          <w:b/>
          <w:spacing w:val="2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uru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</w:p>
    <w:p w:rsidR="00067F48" w:rsidRDefault="00736E93">
      <w:pPr>
        <w:spacing w:before="40"/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00</w:t>
      </w:r>
    </w:p>
    <w:p w:rsidR="00067F48" w:rsidRDefault="00067F48">
      <w:pPr>
        <w:spacing w:before="5" w:line="140" w:lineRule="exact"/>
        <w:rPr>
          <w:sz w:val="15"/>
          <w:szCs w:val="15"/>
        </w:rPr>
      </w:pPr>
    </w:p>
    <w:p w:rsidR="00067F48" w:rsidRDefault="00736E93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mputer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cience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1998</w:t>
      </w:r>
    </w:p>
    <w:p w:rsidR="00067F48" w:rsidRDefault="00067F48">
      <w:pPr>
        <w:spacing w:before="7" w:line="180" w:lineRule="exact"/>
        <w:rPr>
          <w:sz w:val="19"/>
          <w:szCs w:val="19"/>
        </w:rPr>
      </w:pPr>
    </w:p>
    <w:p w:rsidR="00067F48" w:rsidRDefault="00067F48">
      <w:pPr>
        <w:spacing w:line="200" w:lineRule="exact"/>
      </w:pPr>
    </w:p>
    <w:p w:rsidR="00067F48" w:rsidRDefault="00736E93">
      <w:pPr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z w:val="28"/>
          <w:szCs w:val="28"/>
        </w:rPr>
        <w:t>a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color w:val="38526F"/>
          <w:sz w:val="28"/>
          <w:szCs w:val="28"/>
        </w:rPr>
        <w:t>g &amp;</w:t>
      </w:r>
      <w:r>
        <w:rPr>
          <w:rFonts w:ascii="Arial" w:eastAsia="Arial" w:hAnsi="Arial" w:cs="Arial"/>
          <w:b/>
          <w:color w:val="38526F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color w:val="38526F"/>
          <w:sz w:val="28"/>
          <w:szCs w:val="28"/>
        </w:rPr>
        <w:t>e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38526F"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color w:val="38526F"/>
          <w:sz w:val="28"/>
          <w:szCs w:val="28"/>
        </w:rPr>
        <w:t>at</w:t>
      </w:r>
      <w:r>
        <w:rPr>
          <w:rFonts w:ascii="Arial" w:eastAsia="Arial" w:hAnsi="Arial" w:cs="Arial"/>
          <w:b/>
          <w:color w:val="38526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38526F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38526F"/>
          <w:sz w:val="28"/>
          <w:szCs w:val="28"/>
        </w:rPr>
        <w:t>n</w:t>
      </w:r>
    </w:p>
    <w:p w:rsidR="00067F48" w:rsidRDefault="00067F48">
      <w:pPr>
        <w:spacing w:before="8" w:line="160" w:lineRule="exact"/>
        <w:rPr>
          <w:sz w:val="16"/>
          <w:szCs w:val="16"/>
        </w:rPr>
      </w:pPr>
    </w:p>
    <w:p w:rsidR="00067F48" w:rsidRDefault="00736E93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“</w:t>
      </w:r>
      <w:r>
        <w:rPr>
          <w:rFonts w:ascii="Arial" w:eastAsia="Arial" w:hAnsi="Arial" w:cs="Arial"/>
          <w:b/>
          <w:sz w:val="22"/>
          <w:szCs w:val="22"/>
        </w:rPr>
        <w:t xml:space="preserve">Linux </w:t>
      </w:r>
      <w:r>
        <w:rPr>
          <w:rFonts w:ascii="Arial" w:eastAsia="Arial" w:hAnsi="Arial" w:cs="Arial"/>
          <w:b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stem </w:t>
      </w:r>
      <w:r>
        <w:rPr>
          <w:rFonts w:ascii="Arial" w:eastAsia="Arial" w:hAnsi="Arial" w:cs="Arial"/>
          <w:b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rogra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&amp;</w:t>
      </w:r>
    </w:p>
    <w:p w:rsidR="00067F48" w:rsidRDefault="00736E93">
      <w:pPr>
        <w:spacing w:before="38"/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</w:p>
    <w:p w:rsidR="00067F48" w:rsidRDefault="00067F48">
      <w:pPr>
        <w:spacing w:before="5" w:line="140" w:lineRule="exact"/>
        <w:rPr>
          <w:sz w:val="15"/>
          <w:szCs w:val="15"/>
        </w:rPr>
      </w:pPr>
    </w:p>
    <w:p w:rsidR="00067F48" w:rsidRDefault="00736E93">
      <w:pPr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amp</w:t>
      </w:r>
      <w:r>
        <w:rPr>
          <w:rFonts w:ascii="Arial" w:eastAsia="Arial" w:hAnsi="Arial" w:cs="Arial"/>
          <w:b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r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king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</w:p>
    <w:p w:rsidR="00067F48" w:rsidRDefault="00736E93">
      <w:pPr>
        <w:spacing w:before="38"/>
        <w:ind w:left="9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EHRPD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1x</w:t>
      </w:r>
    </w:p>
    <w:p w:rsidR="00067F48" w:rsidRDefault="00067F48">
      <w:pPr>
        <w:spacing w:before="7" w:line="140" w:lineRule="exact"/>
        <w:rPr>
          <w:sz w:val="15"/>
          <w:szCs w:val="15"/>
        </w:rPr>
      </w:pPr>
    </w:p>
    <w:p w:rsidR="00067F48" w:rsidRDefault="00736E93">
      <w:pPr>
        <w:spacing w:line="260" w:lineRule="exact"/>
        <w:ind w:left="58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EVD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6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b/>
          <w:position w:val="-1"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HS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+,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X</w:t>
      </w:r>
    </w:p>
    <w:p w:rsidR="00067F48" w:rsidRDefault="00067F48">
      <w:pPr>
        <w:spacing w:before="5" w:line="120" w:lineRule="exact"/>
        <w:rPr>
          <w:sz w:val="12"/>
          <w:szCs w:val="12"/>
        </w:rPr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line="200" w:lineRule="exact"/>
      </w:pPr>
    </w:p>
    <w:p w:rsidR="00067F48" w:rsidRDefault="00067F48">
      <w:pPr>
        <w:spacing w:before="34"/>
        <w:ind w:right="1247"/>
        <w:jc w:val="right"/>
        <w:rPr>
          <w:rFonts w:ascii="Arial" w:eastAsia="Arial" w:hAnsi="Arial" w:cs="Arial"/>
        </w:rPr>
      </w:pPr>
      <w:r w:rsidRPr="00067F48">
        <w:pict>
          <v:group id="_x0000_s1026" style="position:absolute;left:0;text-align:left;margin-left:70.6pt;margin-top:-8.35pt;width:454.25pt;height:0;z-index:-251655680;mso-position-horizontal-relative:page" coordorigin="1412,-167" coordsize="9085,0">
            <v:shape id="_x0000_s1027" style="position:absolute;left:1412;top:-167;width:9085;height:0" coordorigin="1412,-167" coordsize="9085,0" path="m1412,-167r9085,e" filled="f" strokecolor="#d9d9d9" strokeweight=".58pt">
              <v:path arrowok="t"/>
            </v:shape>
            <w10:wrap anchorx="page"/>
          </v:group>
        </w:pict>
      </w:r>
      <w:r w:rsidR="00736E93">
        <w:rPr>
          <w:rFonts w:ascii="Arial" w:eastAsia="Arial" w:hAnsi="Arial" w:cs="Arial"/>
          <w:b/>
          <w:color w:val="234060"/>
        </w:rPr>
        <w:t>7</w:t>
      </w:r>
      <w:r w:rsidR="00736E93">
        <w:rPr>
          <w:rFonts w:ascii="Arial" w:eastAsia="Arial" w:hAnsi="Arial" w:cs="Arial"/>
          <w:b/>
          <w:color w:val="234060"/>
          <w:spacing w:val="-2"/>
        </w:rPr>
        <w:t xml:space="preserve"> </w:t>
      </w:r>
      <w:r w:rsidR="00736E93">
        <w:rPr>
          <w:rFonts w:ascii="Arial" w:eastAsia="Arial" w:hAnsi="Arial" w:cs="Arial"/>
          <w:b/>
          <w:color w:val="234060"/>
        </w:rPr>
        <w:t>|</w:t>
      </w:r>
      <w:r w:rsidR="00736E93">
        <w:rPr>
          <w:rFonts w:ascii="Arial" w:eastAsia="Arial" w:hAnsi="Arial" w:cs="Arial"/>
          <w:b/>
          <w:color w:val="234060"/>
          <w:spacing w:val="1"/>
        </w:rPr>
        <w:t xml:space="preserve"> </w:t>
      </w:r>
      <w:r w:rsidR="00736E93">
        <w:rPr>
          <w:rFonts w:ascii="Arial" w:eastAsia="Arial" w:hAnsi="Arial" w:cs="Arial"/>
          <w:color w:val="234060"/>
        </w:rPr>
        <w:t>P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a</w:t>
      </w:r>
      <w:r w:rsidR="00736E93">
        <w:rPr>
          <w:rFonts w:ascii="Arial" w:eastAsia="Arial" w:hAnsi="Arial" w:cs="Arial"/>
          <w:color w:val="234060"/>
          <w:spacing w:val="3"/>
        </w:rPr>
        <w:t xml:space="preserve"> </w:t>
      </w:r>
      <w:r w:rsidR="00736E93">
        <w:rPr>
          <w:rFonts w:ascii="Arial" w:eastAsia="Arial" w:hAnsi="Arial" w:cs="Arial"/>
          <w:color w:val="234060"/>
        </w:rPr>
        <w:t>g</w:t>
      </w:r>
      <w:r w:rsidR="00736E93">
        <w:rPr>
          <w:rFonts w:ascii="Arial" w:eastAsia="Arial" w:hAnsi="Arial" w:cs="Arial"/>
          <w:color w:val="234060"/>
          <w:spacing w:val="5"/>
        </w:rPr>
        <w:t xml:space="preserve"> </w:t>
      </w:r>
      <w:r w:rsidR="00736E93">
        <w:rPr>
          <w:rFonts w:ascii="Arial" w:eastAsia="Arial" w:hAnsi="Arial" w:cs="Arial"/>
          <w:color w:val="234060"/>
          <w:w w:val="99"/>
        </w:rPr>
        <w:t>e</w:t>
      </w:r>
    </w:p>
    <w:sectPr w:rsidR="00067F48" w:rsidSect="00067F48">
      <w:pgSz w:w="11920" w:h="16860"/>
      <w:pgMar w:top="1380" w:right="6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1DA2"/>
    <w:multiLevelType w:val="multilevel"/>
    <w:tmpl w:val="DAE8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67F48"/>
    <w:rsid w:val="00067F48"/>
    <w:rsid w:val="0073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eevmit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MB</cp:lastModifiedBy>
  <cp:revision>1</cp:revision>
  <dcterms:created xsi:type="dcterms:W3CDTF">2013-11-01T20:46:00Z</dcterms:created>
  <dcterms:modified xsi:type="dcterms:W3CDTF">2013-11-01T20:46:00Z</dcterms:modified>
</cp:coreProperties>
</file>