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40" w:rsidRPr="00C94318" w:rsidRDefault="00BD1A40" w:rsidP="00684EFC">
      <w:pPr>
        <w:pStyle w:val="NoSpacing"/>
        <w:rPr>
          <w:rFonts w:ascii="Cambria" w:hAnsi="Cambria"/>
          <w:b/>
          <w:sz w:val="26"/>
          <w:szCs w:val="26"/>
        </w:rPr>
      </w:pPr>
      <w:r w:rsidRPr="00C94318">
        <w:rPr>
          <w:rFonts w:ascii="Cambria" w:hAnsi="Cambria"/>
          <w:b/>
          <w:sz w:val="26"/>
          <w:szCs w:val="26"/>
        </w:rPr>
        <w:t>Ankit Chuadhari</w:t>
      </w:r>
    </w:p>
    <w:p w:rsidR="005306F4" w:rsidRPr="005306F4" w:rsidRDefault="005E0370" w:rsidP="00684EFC">
      <w:pPr>
        <w:pStyle w:val="NoSpacing"/>
        <w:rPr>
          <w:rFonts w:ascii="Cambria" w:hAnsi="Cambria"/>
          <w:sz w:val="20"/>
          <w:szCs w:val="20"/>
        </w:rPr>
      </w:pPr>
      <w:r w:rsidRPr="005306F4">
        <w:rPr>
          <w:rFonts w:ascii="Cambria" w:hAnsi="Cambria"/>
          <w:sz w:val="20"/>
          <w:szCs w:val="20"/>
        </w:rPr>
        <w:t>Akron, OH.</w:t>
      </w:r>
    </w:p>
    <w:p w:rsidR="005306F4" w:rsidRPr="005306F4" w:rsidRDefault="00FF3241" w:rsidP="00684EF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(</w:t>
      </w:r>
      <w:r w:rsidR="005306F4" w:rsidRPr="005306F4">
        <w:rPr>
          <w:rFonts w:ascii="Cambria" w:hAnsi="Cambria"/>
          <w:sz w:val="20"/>
          <w:szCs w:val="20"/>
        </w:rPr>
        <w:t>201</w:t>
      </w:r>
      <w:r>
        <w:rPr>
          <w:rFonts w:ascii="Cambria" w:hAnsi="Cambria"/>
          <w:sz w:val="20"/>
          <w:szCs w:val="20"/>
        </w:rPr>
        <w:t>)</w:t>
      </w:r>
      <w:r w:rsidR="005306F4" w:rsidRPr="005306F4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– </w:t>
      </w:r>
      <w:r w:rsidR="005306F4" w:rsidRPr="005306F4">
        <w:rPr>
          <w:rFonts w:ascii="Cambria" w:hAnsi="Cambria"/>
          <w:sz w:val="20"/>
          <w:szCs w:val="20"/>
        </w:rPr>
        <w:t>707</w:t>
      </w:r>
      <w:r>
        <w:rPr>
          <w:rFonts w:ascii="Cambria" w:hAnsi="Cambria"/>
          <w:sz w:val="20"/>
          <w:szCs w:val="20"/>
        </w:rPr>
        <w:t xml:space="preserve"> -</w:t>
      </w:r>
      <w:r w:rsidR="005306F4" w:rsidRPr="005306F4">
        <w:rPr>
          <w:rFonts w:ascii="Cambria" w:hAnsi="Cambria"/>
          <w:sz w:val="20"/>
          <w:szCs w:val="20"/>
        </w:rPr>
        <w:t xml:space="preserve"> 6852</w:t>
      </w:r>
    </w:p>
    <w:p w:rsidR="00BD1A40" w:rsidRPr="005306F4" w:rsidRDefault="00B96CC4" w:rsidP="00684EF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ankitkchaudhary</w:t>
      </w:r>
      <w:r w:rsidR="00BD1A40" w:rsidRPr="005306F4">
        <w:rPr>
          <w:rFonts w:ascii="Cambria" w:hAnsi="Cambria"/>
          <w:sz w:val="20"/>
          <w:szCs w:val="20"/>
        </w:rPr>
        <w:t>@gmail.com</w:t>
      </w:r>
    </w:p>
    <w:p w:rsidR="00BD1A40" w:rsidRPr="00684EFC" w:rsidRDefault="00AA5FF2" w:rsidP="00684EFC">
      <w:pPr>
        <w:pStyle w:val="NoSpacing"/>
        <w:rPr>
          <w:rFonts w:ascii="Cambria" w:hAnsi="Cambria"/>
        </w:rPr>
      </w:pPr>
      <w:r>
        <w:rPr>
          <w:noProof/>
          <w:lang w:eastAsia="en-US"/>
        </w:rPr>
        <w:pict>
          <v:line id="Straight Connector 4" o:spid="_x0000_s1026" style="position:absolute;flip:y;z-index:251659264;visibility:visible" from="0,3.6pt" to="46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" strokeweight=".26mm">
            <v:stroke joinstyle="miter"/>
          </v:line>
        </w:pic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0"/>
      </w:tblGrid>
      <w:tr w:rsidR="005E0370" w:rsidTr="005E0370">
        <w:tc>
          <w:tcPr>
            <w:tcW w:w="9450" w:type="dxa"/>
            <w:shd w:val="clear" w:color="auto" w:fill="D9D9D9" w:themeFill="background1" w:themeFillShade="D9"/>
          </w:tcPr>
          <w:p w:rsidR="005E0370" w:rsidRDefault="005E0370" w:rsidP="005E0370">
            <w:pPr>
              <w:pStyle w:val="NoSpacing"/>
              <w:rPr>
                <w:rFonts w:ascii="Cambria" w:hAnsi="Cambria"/>
                <w:b/>
              </w:rPr>
            </w:pPr>
            <w:r w:rsidRPr="005E0370">
              <w:rPr>
                <w:rFonts w:ascii="Cambria" w:hAnsi="Cambria"/>
                <w:b/>
              </w:rPr>
              <w:t xml:space="preserve">Professional Summary:    </w:t>
            </w:r>
          </w:p>
        </w:tc>
      </w:tr>
    </w:tbl>
    <w:p w:rsidR="005E0370" w:rsidRDefault="005E0370" w:rsidP="00684EFC">
      <w:pPr>
        <w:pStyle w:val="NoSpacing"/>
        <w:rPr>
          <w:rFonts w:ascii="Cambria" w:hAnsi="Cambria"/>
          <w:b/>
        </w:rPr>
      </w:pPr>
    </w:p>
    <w:p w:rsidR="00E60F6A" w:rsidRPr="00684EFC" w:rsidRDefault="00C06998" w:rsidP="00E60F6A">
      <w:pPr>
        <w:pStyle w:val="NoSpacing"/>
        <w:numPr>
          <w:ilvl w:val="0"/>
          <w:numId w:val="23"/>
        </w:numPr>
        <w:rPr>
          <w:rFonts w:ascii="Cambria" w:hAnsi="Cambria" w:cs="Times New Roman"/>
        </w:rPr>
      </w:pPr>
      <w:r>
        <w:rPr>
          <w:rFonts w:ascii="Cambria" w:hAnsi="Cambria" w:cs="Times New Roman"/>
          <w:b/>
        </w:rPr>
        <w:t>5</w:t>
      </w:r>
      <w:r w:rsidR="00E60F6A">
        <w:rPr>
          <w:rFonts w:ascii="Cambria" w:hAnsi="Cambria" w:cs="Times New Roman"/>
          <w:b/>
        </w:rPr>
        <w:t>+</w:t>
      </w:r>
      <w:r w:rsidR="00E60F6A" w:rsidRPr="00684EFC">
        <w:rPr>
          <w:rFonts w:ascii="Cambria" w:hAnsi="Cambria" w:cs="Times New Roman"/>
        </w:rPr>
        <w:t xml:space="preserve"> of experience in t</w:t>
      </w:r>
      <w:r w:rsidR="00526050">
        <w:rPr>
          <w:rFonts w:ascii="Cambria" w:hAnsi="Cambria" w:cs="Times New Roman"/>
        </w:rPr>
        <w:t>he Mechanical Industry</w:t>
      </w:r>
      <w:r w:rsidR="00E60F6A" w:rsidRPr="00684EFC">
        <w:rPr>
          <w:rFonts w:ascii="Cambria" w:hAnsi="Cambria" w:cs="Times New Roman"/>
        </w:rPr>
        <w:t>.</w:t>
      </w:r>
    </w:p>
    <w:p w:rsidR="00E60F6A" w:rsidRPr="00684EFC" w:rsidRDefault="00E60F6A" w:rsidP="00E60F6A">
      <w:pPr>
        <w:pStyle w:val="NoSpacing"/>
        <w:numPr>
          <w:ilvl w:val="0"/>
          <w:numId w:val="23"/>
        </w:numPr>
        <w:rPr>
          <w:rFonts w:ascii="Cambria" w:eastAsia="Times New Roman" w:hAnsi="Cambria" w:cs="Times New Roman"/>
          <w:lang w:val="en-IN" w:eastAsia="en-US"/>
        </w:rPr>
      </w:pPr>
      <w:r w:rsidRPr="00684EFC">
        <w:rPr>
          <w:rFonts w:ascii="Cambria" w:hAnsi="Cambria" w:cs="Times New Roman"/>
          <w:lang w:val="en-IN"/>
        </w:rPr>
        <w:t xml:space="preserve">Good command on CAD tools </w:t>
      </w:r>
      <w:r>
        <w:rPr>
          <w:rFonts w:ascii="Cambria" w:hAnsi="Cambria" w:cs="Times New Roman"/>
          <w:lang w:val="en-IN"/>
        </w:rPr>
        <w:t>such as</w:t>
      </w:r>
      <w:r w:rsidRPr="00684EFC">
        <w:rPr>
          <w:rFonts w:ascii="Cambria" w:hAnsi="Cambria" w:cs="Times New Roman"/>
          <w:lang w:val="en-IN"/>
        </w:rPr>
        <w:t xml:space="preserve"> </w:t>
      </w:r>
      <w:r w:rsidR="00526050">
        <w:rPr>
          <w:rFonts w:ascii="Cambria" w:hAnsi="Cambria" w:cs="Times New Roman"/>
          <w:b/>
          <w:lang w:val="en-IN"/>
        </w:rPr>
        <w:t>CATIA V5, Solid Works</w:t>
      </w:r>
      <w:r w:rsidRPr="00D130B9">
        <w:rPr>
          <w:rFonts w:ascii="Cambria" w:hAnsi="Cambria" w:cs="Times New Roman"/>
          <w:b/>
          <w:lang w:val="en-IN"/>
        </w:rPr>
        <w:t xml:space="preserve"> </w:t>
      </w:r>
      <w:r w:rsidRPr="00D130B9">
        <w:rPr>
          <w:rFonts w:ascii="Cambria" w:hAnsi="Cambria" w:cs="Times New Roman"/>
          <w:lang w:val="en-IN"/>
        </w:rPr>
        <w:t>and</w:t>
      </w:r>
      <w:r w:rsidRPr="00D130B9">
        <w:rPr>
          <w:rFonts w:ascii="Cambria" w:hAnsi="Cambria" w:cs="Times New Roman"/>
          <w:b/>
          <w:lang w:val="en-IN"/>
        </w:rPr>
        <w:t xml:space="preserve"> AutoCAD</w:t>
      </w:r>
      <w:r w:rsidRPr="00684EFC">
        <w:rPr>
          <w:rFonts w:ascii="Cambria" w:hAnsi="Cambria" w:cs="Times New Roman"/>
          <w:lang w:val="en-IN"/>
        </w:rPr>
        <w:t>.</w:t>
      </w:r>
    </w:p>
    <w:p w:rsidR="00E60F6A" w:rsidRDefault="00E60F6A" w:rsidP="00E60F6A">
      <w:pPr>
        <w:pStyle w:val="NoSpacing"/>
        <w:numPr>
          <w:ilvl w:val="0"/>
          <w:numId w:val="23"/>
        </w:numPr>
        <w:rPr>
          <w:rFonts w:ascii="Cambria" w:hAnsi="Cambria" w:cs="Times New Roman"/>
          <w:lang w:val="en-IN"/>
        </w:rPr>
      </w:pPr>
      <w:r w:rsidRPr="00684EFC">
        <w:rPr>
          <w:rFonts w:ascii="Cambria" w:hAnsi="Cambria" w:cs="Times New Roman"/>
          <w:lang w:val="en-IN"/>
        </w:rPr>
        <w:t>Hands on experience working on Solid Modelling, Surface</w:t>
      </w:r>
      <w:r>
        <w:rPr>
          <w:rFonts w:ascii="Cambria" w:hAnsi="Cambria" w:cs="Times New Roman"/>
          <w:lang w:val="en-IN"/>
        </w:rPr>
        <w:t xml:space="preserve"> modelling and Drafting, Knowledge-ware, Automation etc. in</w:t>
      </w:r>
      <w:r w:rsidRPr="00684EFC">
        <w:rPr>
          <w:rFonts w:ascii="Cambria" w:hAnsi="Cambria" w:cs="Times New Roman"/>
          <w:lang w:val="en-IN"/>
        </w:rPr>
        <w:t xml:space="preserve"> </w:t>
      </w:r>
      <w:r w:rsidRPr="00134563">
        <w:rPr>
          <w:rFonts w:ascii="Cambria" w:hAnsi="Cambria" w:cs="Times New Roman"/>
          <w:b/>
          <w:lang w:val="en-IN"/>
        </w:rPr>
        <w:t>CATIA-V5</w:t>
      </w:r>
      <w:r>
        <w:rPr>
          <w:rFonts w:ascii="Cambria" w:hAnsi="Cambria" w:cs="Times New Roman"/>
          <w:lang w:val="en-IN"/>
        </w:rPr>
        <w:t>.</w:t>
      </w:r>
    </w:p>
    <w:p w:rsidR="00E60F6A" w:rsidRPr="00684EFC" w:rsidRDefault="00E60F6A" w:rsidP="00E60F6A">
      <w:pPr>
        <w:pStyle w:val="NoSpacing"/>
        <w:numPr>
          <w:ilvl w:val="0"/>
          <w:numId w:val="23"/>
        </w:numPr>
        <w:rPr>
          <w:rFonts w:ascii="Cambria" w:hAnsi="Cambria" w:cs="Times New Roman"/>
        </w:rPr>
      </w:pPr>
      <w:r w:rsidRPr="00684EFC">
        <w:rPr>
          <w:rFonts w:ascii="Cambria" w:hAnsi="Cambria" w:cs="Times New Roman"/>
        </w:rPr>
        <w:t>Experience in product design and product development.</w:t>
      </w:r>
    </w:p>
    <w:p w:rsidR="00E60F6A" w:rsidRPr="00116341" w:rsidRDefault="00E60F6A" w:rsidP="00E60F6A">
      <w:pPr>
        <w:pStyle w:val="NoSpacing"/>
        <w:numPr>
          <w:ilvl w:val="0"/>
          <w:numId w:val="23"/>
        </w:numPr>
        <w:rPr>
          <w:rFonts w:ascii="Cambria" w:hAnsi="Cambria" w:cs="Times New Roman"/>
        </w:rPr>
      </w:pPr>
      <w:r w:rsidRPr="00684EFC">
        <w:rPr>
          <w:rFonts w:ascii="Cambria" w:hAnsi="Cambria" w:cs="Times New Roman"/>
          <w:lang w:val="en-IN"/>
        </w:rPr>
        <w:t xml:space="preserve">Experience </w:t>
      </w:r>
      <w:r>
        <w:rPr>
          <w:rFonts w:ascii="Cambria" w:hAnsi="Cambria" w:cs="Times New Roman"/>
          <w:lang w:val="en-IN"/>
        </w:rPr>
        <w:t>on dealing with Product Development Management (PDM) tool</w:t>
      </w:r>
      <w:r w:rsidRPr="00684EFC">
        <w:rPr>
          <w:rFonts w:ascii="Cambria" w:hAnsi="Cambria" w:cs="Times New Roman"/>
          <w:lang w:val="en-IN"/>
        </w:rPr>
        <w:t xml:space="preserve"> </w:t>
      </w:r>
      <w:r w:rsidRPr="00D130B9">
        <w:rPr>
          <w:rFonts w:ascii="Cambria" w:hAnsi="Cambria" w:cs="Times New Roman"/>
          <w:b/>
          <w:lang w:val="en-IN"/>
        </w:rPr>
        <w:t>SmarTeam</w:t>
      </w:r>
      <w:r>
        <w:rPr>
          <w:rFonts w:ascii="Cambria" w:hAnsi="Cambria" w:cs="Times New Roman"/>
          <w:b/>
          <w:lang w:val="en-IN"/>
        </w:rPr>
        <w:t>.</w:t>
      </w:r>
    </w:p>
    <w:p w:rsidR="00E60F6A" w:rsidRDefault="00E60F6A" w:rsidP="00E60F6A">
      <w:pPr>
        <w:pStyle w:val="NoSpacing"/>
        <w:numPr>
          <w:ilvl w:val="0"/>
          <w:numId w:val="23"/>
        </w:numPr>
        <w:rPr>
          <w:rFonts w:ascii="Cambria" w:hAnsi="Cambria" w:cs="Times New Roman"/>
        </w:rPr>
      </w:pPr>
      <w:r w:rsidRPr="00684EFC">
        <w:rPr>
          <w:rFonts w:ascii="Cambria" w:hAnsi="Cambria" w:cs="Times New Roman"/>
        </w:rPr>
        <w:t xml:space="preserve">Strong programming and office software skills. </w:t>
      </w:r>
    </w:p>
    <w:p w:rsidR="00E60F6A" w:rsidRPr="00684EFC" w:rsidRDefault="00526050" w:rsidP="00E60F6A">
      <w:pPr>
        <w:pStyle w:val="NoSpacing"/>
        <w:numPr>
          <w:ilvl w:val="0"/>
          <w:numId w:val="23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3</w:t>
      </w:r>
      <w:r w:rsidR="00E60F6A">
        <w:rPr>
          <w:rFonts w:ascii="Cambria" w:hAnsi="Cambria" w:cs="Times New Roman"/>
        </w:rPr>
        <w:t xml:space="preserve"> years of</w:t>
      </w:r>
      <w:r w:rsidR="005A6BD6">
        <w:rPr>
          <w:rFonts w:ascii="Cambria" w:hAnsi="Cambria" w:cs="Times New Roman"/>
        </w:rPr>
        <w:t xml:space="preserve"> project</w:t>
      </w:r>
      <w:r w:rsidR="00E60F6A">
        <w:rPr>
          <w:rFonts w:ascii="Cambria" w:hAnsi="Cambria" w:cs="Times New Roman"/>
        </w:rPr>
        <w:t xml:space="preserve"> management and </w:t>
      </w:r>
      <w:r w:rsidR="005A6BD6">
        <w:rPr>
          <w:rFonts w:ascii="Cambria" w:hAnsi="Cambria" w:cs="Times New Roman"/>
        </w:rPr>
        <w:t xml:space="preserve">project </w:t>
      </w:r>
      <w:r w:rsidR="00E60F6A">
        <w:rPr>
          <w:rFonts w:ascii="Cambria" w:hAnsi="Cambria" w:cs="Times New Roman"/>
        </w:rPr>
        <w:t>coordination experience.</w:t>
      </w:r>
    </w:p>
    <w:p w:rsidR="00E60F6A" w:rsidRPr="00684EFC" w:rsidRDefault="00E60F6A" w:rsidP="00E60F6A">
      <w:pPr>
        <w:pStyle w:val="NoSpacing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5E0370" w:rsidTr="005E0370">
        <w:tc>
          <w:tcPr>
            <w:tcW w:w="9350" w:type="dxa"/>
            <w:shd w:val="clear" w:color="auto" w:fill="D9D9D9" w:themeFill="background1" w:themeFillShade="D9"/>
          </w:tcPr>
          <w:p w:rsidR="005E0370" w:rsidRDefault="005E0370" w:rsidP="005E0370">
            <w:pPr>
              <w:pStyle w:val="NoSpacing"/>
              <w:rPr>
                <w:rFonts w:ascii="Cambria" w:hAnsi="Cambria"/>
              </w:rPr>
            </w:pPr>
            <w:r w:rsidRPr="00D130B9">
              <w:rPr>
                <w:rFonts w:ascii="Cambria" w:hAnsi="Cambria"/>
                <w:b/>
              </w:rPr>
              <w:t>Technical Skills:</w:t>
            </w:r>
          </w:p>
        </w:tc>
      </w:tr>
    </w:tbl>
    <w:p w:rsidR="00BD1A40" w:rsidRPr="00D130B9" w:rsidRDefault="00BD1A40" w:rsidP="00D130B9">
      <w:pPr>
        <w:pStyle w:val="NoSpacing"/>
        <w:rPr>
          <w:rFonts w:ascii="Cambria" w:hAnsi="Cambria"/>
        </w:rPr>
      </w:pP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  <w:r w:rsidRPr="00D130B9">
        <w:rPr>
          <w:rFonts w:ascii="Cambria" w:hAnsi="Cambria"/>
        </w:rPr>
        <w:tab/>
      </w:r>
    </w:p>
    <w:p w:rsidR="00BD1A40" w:rsidRPr="00D130B9" w:rsidRDefault="00BD1A40" w:rsidP="005E0370">
      <w:pPr>
        <w:pStyle w:val="NoSpacing"/>
        <w:ind w:left="270"/>
        <w:rPr>
          <w:rFonts w:ascii="Cambria" w:hAnsi="Cambria"/>
        </w:rPr>
      </w:pPr>
      <w:r w:rsidRPr="00D130B9">
        <w:rPr>
          <w:rFonts w:ascii="Cambria" w:hAnsi="Cambria"/>
          <w:b/>
        </w:rPr>
        <w:t>Mechanical Tools</w:t>
      </w:r>
      <w:r w:rsidRPr="00D130B9">
        <w:rPr>
          <w:rFonts w:ascii="Cambria" w:hAnsi="Cambria"/>
        </w:rPr>
        <w:t>: CATIA V5, AutoCAD, Pro/En</w:t>
      </w:r>
      <w:r w:rsidR="00134563">
        <w:rPr>
          <w:rFonts w:ascii="Cambria" w:hAnsi="Cambria"/>
        </w:rPr>
        <w:t>giner, Solidworks, ANSYS, Arena, Inventor</w:t>
      </w:r>
      <w:r w:rsidR="00122E62">
        <w:rPr>
          <w:rFonts w:ascii="Cambria" w:hAnsi="Cambria"/>
        </w:rPr>
        <w:t>.</w:t>
      </w:r>
      <w:r w:rsidR="00134563">
        <w:rPr>
          <w:rFonts w:ascii="Cambria" w:hAnsi="Cambria"/>
        </w:rPr>
        <w:t xml:space="preserve"> </w:t>
      </w:r>
      <w:r w:rsidRPr="00D130B9">
        <w:rPr>
          <w:rFonts w:ascii="Cambria" w:hAnsi="Cambria"/>
        </w:rPr>
        <w:t xml:space="preserve">                                                                                                                                 </w:t>
      </w:r>
    </w:p>
    <w:p w:rsidR="006D356A" w:rsidRDefault="00BD1A40" w:rsidP="005306F4">
      <w:pPr>
        <w:pStyle w:val="NoSpacing"/>
        <w:ind w:left="270"/>
        <w:rPr>
          <w:rFonts w:ascii="Cambria" w:hAnsi="Cambria"/>
        </w:rPr>
      </w:pPr>
      <w:r w:rsidRPr="00D130B9">
        <w:rPr>
          <w:rFonts w:ascii="Cambria" w:hAnsi="Cambria"/>
          <w:b/>
        </w:rPr>
        <w:t>Programming</w:t>
      </w:r>
      <w:r w:rsidR="00134563">
        <w:rPr>
          <w:rFonts w:ascii="Cambria" w:hAnsi="Cambria"/>
        </w:rPr>
        <w:t xml:space="preserve">:   </w:t>
      </w:r>
      <w:r w:rsidR="005306F4" w:rsidRPr="00122E62">
        <w:rPr>
          <w:rFonts w:ascii="Cambria" w:hAnsi="Cambria"/>
          <w:u w:val="single"/>
        </w:rPr>
        <w:t>VBA for CATIA V5</w:t>
      </w:r>
      <w:r w:rsidR="005306F4">
        <w:rPr>
          <w:rFonts w:ascii="Cambria" w:hAnsi="Cambria"/>
        </w:rPr>
        <w:t xml:space="preserve"> and MS Office, </w:t>
      </w:r>
      <w:r w:rsidR="00EF1ED8">
        <w:rPr>
          <w:rFonts w:ascii="Cambria" w:hAnsi="Cambria"/>
        </w:rPr>
        <w:t xml:space="preserve">C/C#, MATLAB, Linux scripting. </w:t>
      </w:r>
      <w:bookmarkStart w:id="0" w:name="_GoBack"/>
      <w:bookmarkEnd w:id="0"/>
    </w:p>
    <w:p w:rsidR="00BD1A40" w:rsidRPr="00D130B9" w:rsidRDefault="00BD1A40" w:rsidP="005306F4">
      <w:pPr>
        <w:pStyle w:val="NoSpacing"/>
        <w:ind w:left="270"/>
        <w:rPr>
          <w:rFonts w:ascii="Cambria" w:hAnsi="Cambria"/>
        </w:rPr>
      </w:pPr>
      <w:r w:rsidRPr="00D130B9">
        <w:rPr>
          <w:rFonts w:ascii="Cambria" w:hAnsi="Cambria"/>
          <w:b/>
        </w:rPr>
        <w:t>Operating Systems</w:t>
      </w:r>
      <w:r w:rsidRPr="00D130B9">
        <w:rPr>
          <w:rFonts w:ascii="Cambria" w:hAnsi="Cambria"/>
        </w:rPr>
        <w:t xml:space="preserve">:   Windows 7/VISTA/XP, LINUX. </w:t>
      </w:r>
    </w:p>
    <w:p w:rsidR="005E0370" w:rsidRDefault="005E0370" w:rsidP="00D130B9">
      <w:pPr>
        <w:pStyle w:val="NoSpacing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5E0370" w:rsidTr="005E0370">
        <w:tc>
          <w:tcPr>
            <w:tcW w:w="9350" w:type="dxa"/>
            <w:shd w:val="clear" w:color="auto" w:fill="D9D9D9" w:themeFill="background1" w:themeFillShade="D9"/>
          </w:tcPr>
          <w:p w:rsidR="005E0370" w:rsidRDefault="005E0370" w:rsidP="005E0370">
            <w:pPr>
              <w:pStyle w:val="NoSpacing"/>
              <w:rPr>
                <w:rFonts w:ascii="Cambria" w:hAnsi="Cambria"/>
                <w:b/>
              </w:rPr>
            </w:pPr>
            <w:r w:rsidRPr="00850E8F">
              <w:rPr>
                <w:rFonts w:ascii="Cambria" w:hAnsi="Cambria"/>
                <w:b/>
              </w:rPr>
              <w:t>Work Experience:</w:t>
            </w:r>
            <w:r w:rsidRPr="00850E8F">
              <w:rPr>
                <w:rFonts w:ascii="Cambria" w:hAnsi="Cambria"/>
                <w:b/>
              </w:rPr>
              <w:tab/>
            </w:r>
          </w:p>
        </w:tc>
      </w:tr>
    </w:tbl>
    <w:p w:rsidR="00850E8F" w:rsidRDefault="00850E8F" w:rsidP="00D130B9">
      <w:pPr>
        <w:pStyle w:val="NoSpacing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155"/>
      </w:tblGrid>
      <w:tr w:rsidR="00850E8F" w:rsidTr="00134563">
        <w:trPr>
          <w:trHeight w:val="332"/>
        </w:trPr>
        <w:tc>
          <w:tcPr>
            <w:tcW w:w="7195" w:type="dxa"/>
          </w:tcPr>
          <w:p w:rsidR="00850E8F" w:rsidRDefault="00850E8F" w:rsidP="00850E8F">
            <w:pPr>
              <w:pStyle w:val="NoSpacing"/>
              <w:rPr>
                <w:rFonts w:ascii="Cambria" w:hAnsi="Cambria"/>
                <w:b/>
              </w:rPr>
            </w:pPr>
            <w:r w:rsidRPr="00850E8F">
              <w:rPr>
                <w:rFonts w:ascii="Cambria" w:hAnsi="Cambria"/>
                <w:b/>
              </w:rPr>
              <w:t>Good Year Tire &amp; Rubber Co. ,Akron, OH.</w:t>
            </w:r>
          </w:p>
          <w:p w:rsidR="00850E8F" w:rsidRPr="00850E8F" w:rsidRDefault="00850E8F" w:rsidP="00850E8F">
            <w:pPr>
              <w:pStyle w:val="NoSpacing"/>
              <w:rPr>
                <w:rFonts w:ascii="Cambria" w:hAnsi="Cambria"/>
              </w:rPr>
            </w:pPr>
            <w:r w:rsidRPr="00850E8F">
              <w:rPr>
                <w:rFonts w:ascii="Cambria" w:hAnsi="Cambria"/>
              </w:rPr>
              <w:t>Mechanical Engineer</w:t>
            </w:r>
            <w:r w:rsidR="00D91014">
              <w:rPr>
                <w:rFonts w:ascii="Cambria" w:hAnsi="Cambria"/>
              </w:rPr>
              <w:t>/Onsite-Coordinator</w:t>
            </w:r>
          </w:p>
        </w:tc>
        <w:tc>
          <w:tcPr>
            <w:tcW w:w="2155" w:type="dxa"/>
          </w:tcPr>
          <w:p w:rsidR="00850E8F" w:rsidRDefault="00134563" w:rsidP="00850E8F">
            <w:pPr>
              <w:pStyle w:val="NoSpacing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April </w:t>
            </w:r>
            <w:r w:rsidR="00850E8F">
              <w:rPr>
                <w:rFonts w:ascii="Cambria" w:hAnsi="Cambria"/>
                <w:b/>
              </w:rPr>
              <w:t>’12</w:t>
            </w:r>
            <w:r w:rsidR="006D356A">
              <w:rPr>
                <w:rFonts w:ascii="Cambria" w:hAnsi="Cambria"/>
                <w:b/>
              </w:rPr>
              <w:t>- Present</w:t>
            </w:r>
          </w:p>
        </w:tc>
      </w:tr>
    </w:tbl>
    <w:p w:rsidR="00BD1A40" w:rsidRPr="00850E8F" w:rsidRDefault="00BD1A40" w:rsidP="00D130B9">
      <w:pPr>
        <w:pStyle w:val="NoSpacing"/>
        <w:rPr>
          <w:rFonts w:ascii="Cambria" w:hAnsi="Cambria"/>
          <w:b/>
        </w:rPr>
      </w:pPr>
      <w:r w:rsidRPr="00850E8F">
        <w:rPr>
          <w:rFonts w:ascii="Cambria" w:hAnsi="Cambria"/>
          <w:b/>
        </w:rPr>
        <w:tab/>
      </w:r>
      <w:r w:rsidRPr="00850E8F">
        <w:rPr>
          <w:rFonts w:ascii="Cambria" w:hAnsi="Cambria"/>
          <w:b/>
        </w:rPr>
        <w:tab/>
      </w:r>
      <w:r w:rsidRPr="00850E8F">
        <w:rPr>
          <w:rFonts w:ascii="Cambria" w:hAnsi="Cambria"/>
          <w:b/>
        </w:rPr>
        <w:tab/>
      </w:r>
      <w:r w:rsidRPr="00850E8F">
        <w:rPr>
          <w:rFonts w:ascii="Cambria" w:hAnsi="Cambria"/>
          <w:b/>
        </w:rPr>
        <w:tab/>
      </w:r>
      <w:r w:rsidRPr="00850E8F">
        <w:rPr>
          <w:rFonts w:ascii="Cambria" w:hAnsi="Cambria"/>
          <w:b/>
        </w:rPr>
        <w:tab/>
      </w:r>
      <w:r w:rsidRPr="00850E8F">
        <w:rPr>
          <w:rFonts w:ascii="Cambria" w:hAnsi="Cambria"/>
          <w:b/>
        </w:rPr>
        <w:tab/>
      </w:r>
      <w:r w:rsidRPr="00850E8F">
        <w:rPr>
          <w:rFonts w:ascii="Cambria" w:hAnsi="Cambria"/>
          <w:b/>
        </w:rPr>
        <w:tab/>
      </w:r>
    </w:p>
    <w:p w:rsidR="00850E8F" w:rsidRPr="00850E8F" w:rsidRDefault="00850E8F" w:rsidP="00850E8F">
      <w:pPr>
        <w:pStyle w:val="NoSpacing"/>
        <w:ind w:left="90"/>
        <w:rPr>
          <w:rFonts w:ascii="Cambria" w:hAnsi="Cambria"/>
          <w:b/>
          <w:u w:val="single"/>
        </w:rPr>
      </w:pPr>
      <w:r w:rsidRPr="00850E8F">
        <w:rPr>
          <w:rFonts w:ascii="Cambria" w:hAnsi="Cambria"/>
          <w:b/>
          <w:u w:val="single"/>
        </w:rPr>
        <w:t>Responsibilities:</w:t>
      </w:r>
    </w:p>
    <w:p w:rsidR="00850E8F" w:rsidRPr="00850E8F" w:rsidRDefault="00850E8F" w:rsidP="00850E8F">
      <w:pPr>
        <w:pStyle w:val="NoSpacing"/>
        <w:rPr>
          <w:rFonts w:ascii="Cambria" w:eastAsia="Times New Roman" w:hAnsi="Cambria" w:cs="Times New Roman"/>
          <w:lang w:eastAsia="en-US"/>
        </w:rPr>
      </w:pPr>
    </w:p>
    <w:p w:rsidR="008972CB" w:rsidRPr="00D130B9" w:rsidRDefault="008972CB" w:rsidP="000F6F69">
      <w:pPr>
        <w:pStyle w:val="NoSpacing"/>
        <w:numPr>
          <w:ilvl w:val="0"/>
          <w:numId w:val="24"/>
        </w:numPr>
        <w:rPr>
          <w:rFonts w:ascii="Cambria" w:eastAsia="Times New Roman" w:hAnsi="Cambria" w:cs="Times New Roman"/>
          <w:lang w:eastAsia="en-US"/>
        </w:rPr>
      </w:pPr>
      <w:r w:rsidRPr="00D130B9">
        <w:rPr>
          <w:rFonts w:ascii="Cambria" w:hAnsi="Cambria"/>
        </w:rPr>
        <w:t>Dealing with design development and Analysi</w:t>
      </w:r>
      <w:r w:rsidR="00F27D60">
        <w:rPr>
          <w:rFonts w:ascii="Cambria" w:hAnsi="Cambria"/>
        </w:rPr>
        <w:t>s of Tire constructions</w:t>
      </w:r>
      <w:r w:rsidRPr="00D130B9">
        <w:rPr>
          <w:rFonts w:ascii="Cambria" w:hAnsi="Cambria"/>
        </w:rPr>
        <w:t xml:space="preserve"> according to the TRA standards.</w:t>
      </w:r>
    </w:p>
    <w:p w:rsidR="008972CB" w:rsidRPr="00D130B9" w:rsidRDefault="008972CB" w:rsidP="000F6F69">
      <w:pPr>
        <w:pStyle w:val="NoSpacing"/>
        <w:numPr>
          <w:ilvl w:val="0"/>
          <w:numId w:val="24"/>
        </w:numPr>
        <w:rPr>
          <w:rFonts w:ascii="Cambria" w:eastAsia="Times New Roman" w:hAnsi="Cambria" w:cs="Times New Roman"/>
          <w:lang w:eastAsia="en-US"/>
        </w:rPr>
      </w:pPr>
      <w:r w:rsidRPr="00D130B9">
        <w:rPr>
          <w:rFonts w:ascii="Cambria" w:hAnsi="Cambria"/>
        </w:rPr>
        <w:t xml:space="preserve">Utilizing </w:t>
      </w:r>
      <w:r w:rsidRPr="00C53EFB">
        <w:rPr>
          <w:rFonts w:ascii="Cambria" w:hAnsi="Cambria"/>
          <w:b/>
        </w:rPr>
        <w:t>CATIA V5</w:t>
      </w:r>
      <w:r w:rsidRPr="00D130B9">
        <w:rPr>
          <w:rFonts w:ascii="Cambria" w:hAnsi="Cambria"/>
        </w:rPr>
        <w:t xml:space="preserve"> </w:t>
      </w:r>
      <w:r w:rsidR="0058512F">
        <w:rPr>
          <w:rFonts w:ascii="Cambria" w:hAnsi="Cambria"/>
        </w:rPr>
        <w:t>parametric modeling and drafting concept to generate Tire models</w:t>
      </w:r>
      <w:r w:rsidRPr="00D130B9">
        <w:rPr>
          <w:rFonts w:ascii="Cambria" w:hAnsi="Cambria"/>
        </w:rPr>
        <w:t xml:space="preserve">. </w:t>
      </w:r>
    </w:p>
    <w:p w:rsidR="0058512F" w:rsidRDefault="0058512F" w:rsidP="000F6F69">
      <w:pPr>
        <w:pStyle w:val="NoSpacing"/>
        <w:numPr>
          <w:ilvl w:val="0"/>
          <w:numId w:val="24"/>
        </w:numPr>
        <w:rPr>
          <w:rFonts w:ascii="Cambria" w:hAnsi="Cambria"/>
        </w:rPr>
      </w:pPr>
      <w:r>
        <w:rPr>
          <w:rFonts w:ascii="Cambria" w:hAnsi="Cambria"/>
        </w:rPr>
        <w:t>Preparing</w:t>
      </w:r>
      <w:r w:rsidR="0023619E">
        <w:rPr>
          <w:rFonts w:ascii="Cambria" w:hAnsi="Cambria"/>
        </w:rPr>
        <w:t xml:space="preserve"> cured tire cross section</w:t>
      </w:r>
      <w:r>
        <w:rPr>
          <w:rFonts w:ascii="Cambria" w:hAnsi="Cambria"/>
        </w:rPr>
        <w:t xml:space="preserve"> models and drawings</w:t>
      </w:r>
      <w:r w:rsidR="0023619E">
        <w:rPr>
          <w:rFonts w:ascii="Cambria" w:hAnsi="Cambria"/>
        </w:rPr>
        <w:t xml:space="preserve"> in </w:t>
      </w:r>
      <w:r w:rsidR="0023619E" w:rsidRPr="0058512F">
        <w:rPr>
          <w:rFonts w:ascii="Cambria" w:hAnsi="Cambria"/>
          <w:b/>
        </w:rPr>
        <w:t>C</w:t>
      </w:r>
      <w:r w:rsidR="006230C6" w:rsidRPr="0058512F">
        <w:rPr>
          <w:rFonts w:ascii="Cambria" w:hAnsi="Cambria"/>
          <w:b/>
        </w:rPr>
        <w:t>ATIA</w:t>
      </w:r>
      <w:r w:rsidRPr="0058512F">
        <w:rPr>
          <w:rFonts w:ascii="Cambria" w:hAnsi="Cambria"/>
          <w:b/>
        </w:rPr>
        <w:t xml:space="preserve"> V5</w:t>
      </w:r>
      <w:r w:rsidR="006230C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with use of </w:t>
      </w:r>
      <w:r w:rsidR="00E60F6A">
        <w:rPr>
          <w:rFonts w:ascii="Cambria" w:hAnsi="Cambria"/>
          <w:b/>
        </w:rPr>
        <w:t>GSD, PKT, KWE, Part-product design</w:t>
      </w:r>
      <w:r>
        <w:rPr>
          <w:rFonts w:ascii="Cambria" w:hAnsi="Cambria"/>
        </w:rPr>
        <w:t xml:space="preserve"> etc. </w:t>
      </w:r>
    </w:p>
    <w:p w:rsidR="00526050" w:rsidRDefault="0058512F" w:rsidP="00325815">
      <w:pPr>
        <w:pStyle w:val="NoSpacing"/>
        <w:numPr>
          <w:ilvl w:val="0"/>
          <w:numId w:val="24"/>
        </w:numPr>
        <w:rPr>
          <w:rFonts w:ascii="Cambria" w:hAnsi="Cambria"/>
        </w:rPr>
      </w:pPr>
      <w:r w:rsidRPr="00526050">
        <w:rPr>
          <w:rFonts w:ascii="Cambria" w:hAnsi="Cambria"/>
        </w:rPr>
        <w:t xml:space="preserve">Testing tires for </w:t>
      </w:r>
      <w:r w:rsidR="00F80EE2" w:rsidRPr="00526050">
        <w:rPr>
          <w:rFonts w:ascii="Cambria" w:hAnsi="Cambria"/>
        </w:rPr>
        <w:t>durability</w:t>
      </w:r>
      <w:r w:rsidRPr="00526050">
        <w:rPr>
          <w:rFonts w:ascii="Cambria" w:hAnsi="Cambria"/>
        </w:rPr>
        <w:t>, rolling resistance, thermal</w:t>
      </w:r>
      <w:r w:rsidR="00F80EE2" w:rsidRPr="00526050">
        <w:rPr>
          <w:rFonts w:ascii="Cambria" w:hAnsi="Cambria"/>
        </w:rPr>
        <w:t xml:space="preserve"> and pressure</w:t>
      </w:r>
      <w:r w:rsidRPr="00526050">
        <w:rPr>
          <w:rFonts w:ascii="Cambria" w:hAnsi="Cambria"/>
        </w:rPr>
        <w:t xml:space="preserve"> distribution</w:t>
      </w:r>
      <w:r w:rsidR="00F80EE2" w:rsidRPr="00526050">
        <w:rPr>
          <w:rFonts w:ascii="Cambria" w:hAnsi="Cambria"/>
        </w:rPr>
        <w:t>, stress/strain analysis</w:t>
      </w:r>
      <w:r w:rsidR="00A63BFA">
        <w:rPr>
          <w:rFonts w:ascii="Cambria" w:hAnsi="Cambria"/>
        </w:rPr>
        <w:t>, Footprint shapes</w:t>
      </w:r>
      <w:r w:rsidRPr="00526050">
        <w:rPr>
          <w:rFonts w:ascii="Cambria" w:hAnsi="Cambria"/>
        </w:rPr>
        <w:t xml:space="preserve"> </w:t>
      </w:r>
      <w:r w:rsidR="001C3A42" w:rsidRPr="00526050">
        <w:rPr>
          <w:rFonts w:ascii="Cambria" w:hAnsi="Cambria"/>
        </w:rPr>
        <w:t xml:space="preserve">from </w:t>
      </w:r>
      <w:r w:rsidR="00C07656" w:rsidRPr="00526050">
        <w:rPr>
          <w:rFonts w:ascii="Cambria" w:hAnsi="Cambria"/>
          <w:b/>
        </w:rPr>
        <w:t>Finite Element Analysis</w:t>
      </w:r>
      <w:r w:rsidR="001C3A42" w:rsidRPr="00526050">
        <w:rPr>
          <w:rFonts w:ascii="Cambria" w:hAnsi="Cambria"/>
        </w:rPr>
        <w:t xml:space="preserve"> tools</w:t>
      </w:r>
      <w:r w:rsidR="00C53EFB" w:rsidRPr="00526050">
        <w:rPr>
          <w:rFonts w:ascii="Cambria" w:hAnsi="Cambria"/>
        </w:rPr>
        <w:t xml:space="preserve"> DEW</w:t>
      </w:r>
      <w:r w:rsidR="009468FD" w:rsidRPr="00526050">
        <w:rPr>
          <w:rFonts w:ascii="Cambria" w:hAnsi="Cambria"/>
        </w:rPr>
        <w:t xml:space="preserve">(Design Evaluation </w:t>
      </w:r>
      <w:r w:rsidR="00C53EFB" w:rsidRPr="00526050">
        <w:rPr>
          <w:rFonts w:ascii="Cambria" w:hAnsi="Cambria"/>
        </w:rPr>
        <w:t>Workbench</w:t>
      </w:r>
      <w:r w:rsidR="009468FD" w:rsidRPr="00526050">
        <w:rPr>
          <w:rFonts w:ascii="Cambria" w:hAnsi="Cambria"/>
        </w:rPr>
        <w:t>)</w:t>
      </w:r>
      <w:r w:rsidR="00526050">
        <w:rPr>
          <w:rFonts w:ascii="Cambria" w:hAnsi="Cambria"/>
        </w:rPr>
        <w:t>, QMESH, PATRAN, BLOT</w:t>
      </w:r>
      <w:r w:rsidR="00A63BFA">
        <w:rPr>
          <w:rFonts w:ascii="Cambria" w:hAnsi="Cambria"/>
        </w:rPr>
        <w:t>, Ensight, Paraview</w:t>
      </w:r>
      <w:r w:rsidR="00526050">
        <w:rPr>
          <w:rFonts w:ascii="Cambria" w:hAnsi="Cambria"/>
        </w:rPr>
        <w:t xml:space="preserve"> etc.</w:t>
      </w:r>
    </w:p>
    <w:p w:rsidR="001C3A42" w:rsidRPr="00526050" w:rsidRDefault="001C3A42" w:rsidP="00325815">
      <w:pPr>
        <w:pStyle w:val="NoSpacing"/>
        <w:numPr>
          <w:ilvl w:val="0"/>
          <w:numId w:val="24"/>
        </w:numPr>
        <w:rPr>
          <w:rFonts w:ascii="Cambria" w:hAnsi="Cambria"/>
        </w:rPr>
      </w:pPr>
      <w:r w:rsidRPr="00526050">
        <w:rPr>
          <w:rFonts w:ascii="Cambria" w:hAnsi="Cambria"/>
        </w:rPr>
        <w:t>Providing Technical Support to Various Tire Manufacturing Facilities.</w:t>
      </w:r>
    </w:p>
    <w:p w:rsidR="002729F2" w:rsidRDefault="002729F2" w:rsidP="000F6F69">
      <w:pPr>
        <w:pStyle w:val="NoSpacing"/>
        <w:numPr>
          <w:ilvl w:val="0"/>
          <w:numId w:val="24"/>
        </w:numPr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Pr="00C53EFB">
        <w:rPr>
          <w:rFonts w:ascii="Cambria" w:hAnsi="Cambria"/>
          <w:b/>
        </w:rPr>
        <w:t>PDM</w:t>
      </w:r>
      <w:r>
        <w:rPr>
          <w:rFonts w:ascii="Cambria" w:hAnsi="Cambria"/>
        </w:rPr>
        <w:t xml:space="preserve"> Software </w:t>
      </w:r>
      <w:r w:rsidRPr="00C53EFB">
        <w:rPr>
          <w:rFonts w:ascii="Cambria" w:hAnsi="Cambria"/>
          <w:b/>
        </w:rPr>
        <w:t xml:space="preserve">SmarTeam </w:t>
      </w:r>
      <w:r>
        <w:rPr>
          <w:rFonts w:ascii="Cambria" w:hAnsi="Cambria"/>
        </w:rPr>
        <w:t xml:space="preserve">and </w:t>
      </w:r>
      <w:r w:rsidRPr="00C53EFB">
        <w:rPr>
          <w:rFonts w:ascii="Cambria" w:hAnsi="Cambria"/>
          <w:b/>
        </w:rPr>
        <w:t xml:space="preserve">SAP </w:t>
      </w:r>
      <w:r>
        <w:rPr>
          <w:rFonts w:ascii="Cambria" w:hAnsi="Cambria"/>
        </w:rPr>
        <w:t xml:space="preserve">tools for data management. </w:t>
      </w:r>
    </w:p>
    <w:p w:rsidR="00726B09" w:rsidRDefault="00726B09" w:rsidP="005E2E54">
      <w:pPr>
        <w:pStyle w:val="NoSpacing"/>
        <w:numPr>
          <w:ilvl w:val="0"/>
          <w:numId w:val="24"/>
        </w:numPr>
        <w:rPr>
          <w:rFonts w:ascii="Cambria" w:hAnsi="Cambria"/>
        </w:rPr>
      </w:pPr>
      <w:r>
        <w:rPr>
          <w:rFonts w:ascii="Cambria" w:hAnsi="Cambria"/>
        </w:rPr>
        <w:t xml:space="preserve">Performing industrialization process to develop other sizes derived from a master tire size. </w:t>
      </w:r>
    </w:p>
    <w:p w:rsidR="00C176DB" w:rsidRPr="005E2E54" w:rsidRDefault="00C176DB" w:rsidP="005E2E54">
      <w:pPr>
        <w:pStyle w:val="NoSpacing"/>
        <w:numPr>
          <w:ilvl w:val="0"/>
          <w:numId w:val="24"/>
        </w:numPr>
        <w:rPr>
          <w:rFonts w:ascii="Cambria" w:hAnsi="Cambria"/>
        </w:rPr>
      </w:pPr>
      <w:r>
        <w:rPr>
          <w:rFonts w:ascii="Cambria" w:hAnsi="Cambria"/>
        </w:rPr>
        <w:t xml:space="preserve">Coordinating project activities to ensure quality and on time delivery. </w:t>
      </w:r>
    </w:p>
    <w:p w:rsidR="001C3A42" w:rsidRPr="00D130B9" w:rsidRDefault="001C3A42" w:rsidP="00D130B9">
      <w:pPr>
        <w:pStyle w:val="NoSpacing"/>
        <w:rPr>
          <w:rFonts w:ascii="Cambria" w:hAnsi="Cambria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0E8F" w:rsidTr="00850E8F">
        <w:trPr>
          <w:trHeight w:val="602"/>
        </w:trPr>
        <w:tc>
          <w:tcPr>
            <w:tcW w:w="4675" w:type="dxa"/>
          </w:tcPr>
          <w:p w:rsidR="00850E8F" w:rsidRPr="00850E8F" w:rsidRDefault="00850E8F" w:rsidP="00850E8F">
            <w:pPr>
              <w:pStyle w:val="NoSpacing"/>
              <w:rPr>
                <w:rFonts w:ascii="Cambria" w:hAnsi="Cambria"/>
                <w:b/>
              </w:rPr>
            </w:pPr>
            <w:r w:rsidRPr="00850E8F">
              <w:rPr>
                <w:rFonts w:ascii="Cambria" w:hAnsi="Cambria"/>
                <w:b/>
              </w:rPr>
              <w:t xml:space="preserve">B&amp;B Sheet Metal, NYC, NY.                                                                                                      </w:t>
            </w:r>
          </w:p>
          <w:p w:rsidR="00850E8F" w:rsidRDefault="00850E8F" w:rsidP="00850E8F">
            <w:pPr>
              <w:pStyle w:val="NoSpacing"/>
              <w:rPr>
                <w:rFonts w:ascii="Cambria" w:hAnsi="Cambria"/>
                <w:u w:val="single"/>
              </w:rPr>
            </w:pPr>
            <w:r w:rsidRPr="00D130B9">
              <w:rPr>
                <w:rFonts w:ascii="Cambria" w:hAnsi="Cambria"/>
              </w:rPr>
              <w:t>Mechanical Engineer (Intern)</w:t>
            </w:r>
          </w:p>
        </w:tc>
        <w:tc>
          <w:tcPr>
            <w:tcW w:w="4675" w:type="dxa"/>
          </w:tcPr>
          <w:p w:rsidR="00850E8F" w:rsidRDefault="00850E8F" w:rsidP="00850E8F">
            <w:pPr>
              <w:pStyle w:val="NoSpacing"/>
              <w:jc w:val="right"/>
              <w:rPr>
                <w:rFonts w:ascii="Cambria" w:hAnsi="Cambria"/>
                <w:u w:val="single"/>
              </w:rPr>
            </w:pPr>
            <w:r w:rsidRPr="00850E8F">
              <w:rPr>
                <w:rFonts w:ascii="Cambria" w:hAnsi="Cambria"/>
                <w:b/>
              </w:rPr>
              <w:t>May ‘11 -Aug ‘11</w:t>
            </w:r>
          </w:p>
        </w:tc>
      </w:tr>
    </w:tbl>
    <w:p w:rsidR="00BD1A40" w:rsidRPr="00850E8F" w:rsidRDefault="00BD1A40" w:rsidP="00850E8F">
      <w:pPr>
        <w:pStyle w:val="NoSpacing"/>
        <w:ind w:left="180"/>
        <w:rPr>
          <w:rFonts w:ascii="Cambria" w:hAnsi="Cambria"/>
          <w:b/>
          <w:u w:val="single"/>
        </w:rPr>
      </w:pPr>
      <w:r w:rsidRPr="00850E8F">
        <w:rPr>
          <w:rFonts w:ascii="Cambria" w:hAnsi="Cambria"/>
          <w:b/>
          <w:u w:val="single"/>
        </w:rPr>
        <w:t>Responsibilities:</w:t>
      </w:r>
    </w:p>
    <w:p w:rsidR="00BD1A40" w:rsidRPr="00D130B9" w:rsidRDefault="00BD1A40" w:rsidP="000F6F69">
      <w:pPr>
        <w:pStyle w:val="NoSpacing"/>
        <w:numPr>
          <w:ilvl w:val="0"/>
          <w:numId w:val="25"/>
        </w:numPr>
        <w:rPr>
          <w:rFonts w:ascii="Cambria" w:hAnsi="Cambria"/>
        </w:rPr>
      </w:pPr>
      <w:r w:rsidRPr="00D130B9">
        <w:rPr>
          <w:rFonts w:ascii="Cambria" w:hAnsi="Cambria"/>
        </w:rPr>
        <w:t xml:space="preserve">Designed water proofing solutions and ventilation system for the buildings such as roof flashing system, gutter system, skylights, metal roof, wall panels etc. </w:t>
      </w:r>
    </w:p>
    <w:p w:rsidR="00BD1A40" w:rsidRPr="00D130B9" w:rsidRDefault="00BD1A40" w:rsidP="000F6F69">
      <w:pPr>
        <w:pStyle w:val="NoSpacing"/>
        <w:numPr>
          <w:ilvl w:val="0"/>
          <w:numId w:val="25"/>
        </w:numPr>
        <w:rPr>
          <w:rFonts w:ascii="Cambria" w:hAnsi="Cambria"/>
        </w:rPr>
      </w:pPr>
      <w:r w:rsidRPr="00D130B9">
        <w:rPr>
          <w:rFonts w:ascii="Cambria" w:hAnsi="Cambria"/>
        </w:rPr>
        <w:t xml:space="preserve">Performed the designing and drafting work for the different systems as per the provided architectural drawing details and </w:t>
      </w:r>
      <w:r w:rsidRPr="00C53EFB">
        <w:rPr>
          <w:rFonts w:ascii="Cambria" w:hAnsi="Cambria"/>
          <w:b/>
        </w:rPr>
        <w:t>SMACNA/SheetMetal</w:t>
      </w:r>
      <w:r w:rsidRPr="00D130B9">
        <w:rPr>
          <w:rFonts w:ascii="Cambria" w:hAnsi="Cambria"/>
        </w:rPr>
        <w:t xml:space="preserve"> guidelines. </w:t>
      </w:r>
    </w:p>
    <w:p w:rsidR="00BD1A40" w:rsidRPr="00D130B9" w:rsidRDefault="00BD1A40" w:rsidP="000F6F69">
      <w:pPr>
        <w:pStyle w:val="NoSpacing"/>
        <w:numPr>
          <w:ilvl w:val="0"/>
          <w:numId w:val="25"/>
        </w:numPr>
        <w:rPr>
          <w:rFonts w:ascii="Cambria" w:hAnsi="Cambria"/>
        </w:rPr>
      </w:pPr>
      <w:r w:rsidRPr="00D130B9">
        <w:rPr>
          <w:rFonts w:ascii="Cambria" w:hAnsi="Cambria"/>
        </w:rPr>
        <w:t xml:space="preserve">Proficiently utilized </w:t>
      </w:r>
      <w:r w:rsidRPr="00C53EFB">
        <w:rPr>
          <w:rFonts w:ascii="Cambria" w:hAnsi="Cambria"/>
          <w:b/>
        </w:rPr>
        <w:t>AutoCAD LT 2010</w:t>
      </w:r>
      <w:r w:rsidR="00C53EFB">
        <w:rPr>
          <w:rFonts w:ascii="Cambria" w:hAnsi="Cambria"/>
        </w:rPr>
        <w:t xml:space="preserve"> for </w:t>
      </w:r>
      <w:r w:rsidRPr="00D130B9">
        <w:rPr>
          <w:rFonts w:ascii="Cambria" w:hAnsi="Cambria"/>
        </w:rPr>
        <w:t xml:space="preserve">drawings, Assembly, bill of materials etc. </w:t>
      </w:r>
    </w:p>
    <w:p w:rsidR="00BD1A40" w:rsidRPr="00D130B9" w:rsidRDefault="00BD1A40" w:rsidP="000F6F69">
      <w:pPr>
        <w:pStyle w:val="NoSpacing"/>
        <w:numPr>
          <w:ilvl w:val="0"/>
          <w:numId w:val="25"/>
        </w:numPr>
        <w:rPr>
          <w:rFonts w:ascii="Cambria" w:hAnsi="Cambria"/>
        </w:rPr>
      </w:pPr>
      <w:r w:rsidRPr="00D130B9">
        <w:rPr>
          <w:rFonts w:ascii="Cambria" w:hAnsi="Cambria"/>
        </w:rPr>
        <w:t xml:space="preserve">Evaluated the project cost and prepared quotations. </w:t>
      </w:r>
    </w:p>
    <w:p w:rsidR="00A63BFA" w:rsidRPr="00A63BFA" w:rsidRDefault="00BD1A40" w:rsidP="00C36A79">
      <w:pPr>
        <w:pStyle w:val="NoSpacing"/>
        <w:numPr>
          <w:ilvl w:val="0"/>
          <w:numId w:val="25"/>
        </w:numPr>
        <w:rPr>
          <w:rFonts w:ascii="Cambria" w:hAnsi="Cambria"/>
        </w:rPr>
      </w:pPr>
      <w:r w:rsidRPr="00A63BFA">
        <w:rPr>
          <w:rFonts w:ascii="Cambria" w:hAnsi="Cambria"/>
        </w:rPr>
        <w:t>Learned about the advanced sheet metal fabrication manufacturing and machines such as water jet glass cutting, press brakes, gutter/downspouts forming</w:t>
      </w:r>
      <w:r w:rsidR="00C53EFB" w:rsidRPr="00A63BFA">
        <w:rPr>
          <w:rFonts w:ascii="Cambria" w:hAnsi="Cambria"/>
        </w:rPr>
        <w:t>, etc</w:t>
      </w:r>
      <w:r w:rsidRPr="00A63BFA">
        <w:rPr>
          <w:rFonts w:ascii="Cambria" w:hAnsi="Cambria"/>
        </w:rPr>
        <w:t>.</w:t>
      </w:r>
    </w:p>
    <w:p w:rsidR="00A63BFA" w:rsidRPr="00D130B9" w:rsidRDefault="00A63BFA" w:rsidP="00A63BFA">
      <w:pPr>
        <w:pStyle w:val="NoSpacing"/>
        <w:ind w:left="720"/>
        <w:rPr>
          <w:rFonts w:ascii="Cambria" w:hAnsi="Cambria"/>
        </w:rPr>
      </w:pPr>
    </w:p>
    <w:p w:rsidR="00BD1A40" w:rsidRPr="00D130B9" w:rsidRDefault="00BD1A40" w:rsidP="000F6F69">
      <w:pPr>
        <w:pStyle w:val="NoSpacing"/>
        <w:rPr>
          <w:rFonts w:ascii="Cambria" w:hAnsi="Cambria"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2795"/>
      </w:tblGrid>
      <w:tr w:rsidR="00850E8F" w:rsidTr="005E0370">
        <w:tc>
          <w:tcPr>
            <w:tcW w:w="6475" w:type="dxa"/>
          </w:tcPr>
          <w:p w:rsidR="00850E8F" w:rsidRPr="00850E8F" w:rsidRDefault="00850E8F" w:rsidP="00850E8F">
            <w:pPr>
              <w:pStyle w:val="NoSpacing"/>
              <w:rPr>
                <w:rFonts w:ascii="Cambria" w:hAnsi="Cambria"/>
                <w:b/>
              </w:rPr>
            </w:pPr>
            <w:r w:rsidRPr="00850E8F">
              <w:rPr>
                <w:rFonts w:ascii="Cambria" w:hAnsi="Cambria"/>
                <w:b/>
              </w:rPr>
              <w:lastRenderedPageBreak/>
              <w:t xml:space="preserve">Chaudhary Designers and Fabricators, India                                                                   </w:t>
            </w:r>
          </w:p>
          <w:p w:rsidR="00850E8F" w:rsidRDefault="00850E8F" w:rsidP="00850E8F">
            <w:pPr>
              <w:pStyle w:val="NoSpacing"/>
              <w:rPr>
                <w:rFonts w:ascii="Cambria" w:hAnsi="Cambria"/>
              </w:rPr>
            </w:pPr>
            <w:r w:rsidRPr="00D130B9">
              <w:rPr>
                <w:rFonts w:ascii="Cambria" w:hAnsi="Cambria"/>
              </w:rPr>
              <w:t>Design Engineer</w:t>
            </w:r>
          </w:p>
        </w:tc>
        <w:tc>
          <w:tcPr>
            <w:tcW w:w="2795" w:type="dxa"/>
          </w:tcPr>
          <w:p w:rsidR="00850E8F" w:rsidRDefault="00850E8F" w:rsidP="00850E8F">
            <w:pPr>
              <w:pStyle w:val="NoSpacing"/>
              <w:jc w:val="right"/>
              <w:rPr>
                <w:rFonts w:ascii="Cambria" w:hAnsi="Cambria"/>
              </w:rPr>
            </w:pPr>
            <w:r w:rsidRPr="00850E8F">
              <w:rPr>
                <w:rFonts w:ascii="Cambria" w:hAnsi="Cambria"/>
                <w:b/>
              </w:rPr>
              <w:t xml:space="preserve">Jan ‘08 - Dec ‘09    </w:t>
            </w:r>
          </w:p>
        </w:tc>
      </w:tr>
    </w:tbl>
    <w:p w:rsidR="00850E8F" w:rsidRDefault="00850E8F" w:rsidP="00850E8F">
      <w:pPr>
        <w:pStyle w:val="NoSpacing"/>
        <w:rPr>
          <w:rFonts w:ascii="Cambria" w:hAnsi="Cambria"/>
          <w:u w:val="single"/>
        </w:rPr>
      </w:pPr>
    </w:p>
    <w:p w:rsidR="00BD1A40" w:rsidRPr="00850E8F" w:rsidRDefault="00BD1A40" w:rsidP="00850E8F">
      <w:pPr>
        <w:pStyle w:val="NoSpacing"/>
        <w:ind w:left="180"/>
        <w:rPr>
          <w:rFonts w:ascii="Cambria" w:hAnsi="Cambria"/>
          <w:b/>
          <w:u w:val="single"/>
        </w:rPr>
      </w:pPr>
      <w:r w:rsidRPr="00850E8F">
        <w:rPr>
          <w:rFonts w:ascii="Cambria" w:hAnsi="Cambria"/>
          <w:b/>
          <w:u w:val="single"/>
        </w:rPr>
        <w:t>Responsibilities:</w:t>
      </w:r>
    </w:p>
    <w:p w:rsidR="00526050" w:rsidRPr="00526050" w:rsidRDefault="00526050" w:rsidP="00526050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>
        <w:rPr>
          <w:rFonts w:ascii="Cambria" w:hAnsi="Cambria"/>
        </w:rPr>
        <w:t xml:space="preserve">Led design and cost reduction activities for “Low Cost Windmill for SaltSpan workers” which fetched national award. </w:t>
      </w:r>
    </w:p>
    <w:p w:rsidR="00C06998" w:rsidRDefault="00BD1A40" w:rsidP="007317E0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 w:rsidRPr="00C06998">
        <w:rPr>
          <w:rFonts w:ascii="Cambria" w:hAnsi="Cambria"/>
        </w:rPr>
        <w:t xml:space="preserve">Responsible for Product Design, Project Management and </w:t>
      </w:r>
    </w:p>
    <w:p w:rsidR="00BD1A40" w:rsidRPr="00C06998" w:rsidRDefault="00BD1A40" w:rsidP="007317E0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 w:rsidRPr="00C06998">
        <w:rPr>
          <w:rFonts w:ascii="Cambria" w:hAnsi="Cambria"/>
        </w:rPr>
        <w:t xml:space="preserve">Successfully lead the CAD (Design/Drafting) team and Production Contractors.  </w:t>
      </w:r>
    </w:p>
    <w:p w:rsidR="00BD1A40" w:rsidRPr="00D130B9" w:rsidRDefault="00BD1A40" w:rsidP="000F6F69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 w:rsidRPr="00D130B9">
        <w:rPr>
          <w:rFonts w:ascii="Cambria" w:hAnsi="Cambria"/>
        </w:rPr>
        <w:t xml:space="preserve">Designed </w:t>
      </w:r>
      <w:r w:rsidRPr="00C53EFB">
        <w:rPr>
          <w:rFonts w:ascii="Cambria" w:hAnsi="Cambria"/>
          <w:b/>
        </w:rPr>
        <w:t>pressure vessels</w:t>
      </w:r>
      <w:r w:rsidRPr="00D130B9">
        <w:rPr>
          <w:rFonts w:ascii="Cambria" w:hAnsi="Cambria"/>
        </w:rPr>
        <w:t xml:space="preserve">, heat exchangers (mainly boiler, condensers, liquid to liquid etc), storage tanks, chemical processing equipments as per client’s requirements. </w:t>
      </w:r>
    </w:p>
    <w:p w:rsidR="00BD1A40" w:rsidRPr="00D130B9" w:rsidRDefault="00BD1A40" w:rsidP="000F6F69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 w:rsidRPr="00D130B9">
        <w:rPr>
          <w:rFonts w:ascii="Cambria" w:hAnsi="Cambria"/>
        </w:rPr>
        <w:t xml:space="preserve">Implemented </w:t>
      </w:r>
      <w:r w:rsidRPr="00C53EFB">
        <w:rPr>
          <w:rFonts w:ascii="Cambria" w:hAnsi="Cambria"/>
          <w:b/>
        </w:rPr>
        <w:t xml:space="preserve">ASME section </w:t>
      </w:r>
      <w:r w:rsidR="00C53EFB" w:rsidRPr="00C53EFB">
        <w:rPr>
          <w:rFonts w:ascii="Cambria" w:hAnsi="Cambria"/>
          <w:b/>
        </w:rPr>
        <w:t>VIII</w:t>
      </w:r>
      <w:r w:rsidRPr="00D130B9">
        <w:rPr>
          <w:rFonts w:ascii="Cambria" w:hAnsi="Cambria"/>
        </w:rPr>
        <w:t xml:space="preserve"> and Indian Standards guidelines for design and manufacturing of above products. </w:t>
      </w:r>
    </w:p>
    <w:p w:rsidR="00BD1A40" w:rsidRPr="00D130B9" w:rsidRDefault="00726B09" w:rsidP="000F6F69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>
        <w:rPr>
          <w:rFonts w:ascii="Cambria" w:hAnsi="Cambria"/>
        </w:rPr>
        <w:t xml:space="preserve">Designed piping systems with </w:t>
      </w:r>
      <w:r w:rsidR="00BD1A40" w:rsidRPr="00D130B9">
        <w:rPr>
          <w:rFonts w:ascii="Cambria" w:hAnsi="Cambria"/>
        </w:rPr>
        <w:t>valves, pumps, co</w:t>
      </w:r>
      <w:r>
        <w:rPr>
          <w:rFonts w:ascii="Cambria" w:hAnsi="Cambria"/>
        </w:rPr>
        <w:t>mpressor etc.</w:t>
      </w:r>
    </w:p>
    <w:p w:rsidR="00BD1A40" w:rsidRDefault="00BD1A40" w:rsidP="000F6F69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 w:rsidRPr="00D130B9">
        <w:rPr>
          <w:rFonts w:ascii="Cambria" w:hAnsi="Cambria"/>
        </w:rPr>
        <w:t xml:space="preserve">Utilized </w:t>
      </w:r>
      <w:r w:rsidRPr="00C53EFB">
        <w:rPr>
          <w:rFonts w:ascii="Cambria" w:hAnsi="Cambria"/>
          <w:b/>
        </w:rPr>
        <w:t xml:space="preserve">SolidWorks 2006 </w:t>
      </w:r>
      <w:r w:rsidRPr="00D130B9">
        <w:rPr>
          <w:rFonts w:ascii="Cambria" w:hAnsi="Cambria"/>
        </w:rPr>
        <w:t xml:space="preserve">for modeling and FEM analysis such as </w:t>
      </w:r>
      <w:r w:rsidRPr="00C53EFB">
        <w:rPr>
          <w:rFonts w:ascii="Cambria" w:hAnsi="Cambria"/>
          <w:b/>
        </w:rPr>
        <w:t>stress/strain analysis</w:t>
      </w:r>
      <w:r w:rsidRPr="00D130B9">
        <w:rPr>
          <w:rFonts w:ascii="Cambria" w:hAnsi="Cambria"/>
        </w:rPr>
        <w:t>,</w:t>
      </w:r>
      <w:r w:rsidR="00C53EFB">
        <w:rPr>
          <w:rFonts w:ascii="Cambria" w:hAnsi="Cambria"/>
        </w:rPr>
        <w:t xml:space="preserve"> thermal and </w:t>
      </w:r>
      <w:r w:rsidRPr="00D130B9">
        <w:rPr>
          <w:rFonts w:ascii="Cambria" w:hAnsi="Cambria"/>
        </w:rPr>
        <w:t xml:space="preserve">vibration analysis etc. </w:t>
      </w:r>
    </w:p>
    <w:p w:rsidR="00C06998" w:rsidRDefault="00C06998" w:rsidP="000F6F69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</w:rPr>
      </w:pPr>
      <w:r>
        <w:rPr>
          <w:rFonts w:ascii="Cambria" w:hAnsi="Cambria"/>
        </w:rPr>
        <w:t>Performed Design for Assembly and manufacturability</w:t>
      </w:r>
      <w:r w:rsidR="0052605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(DFMA) feasibility study. </w:t>
      </w:r>
    </w:p>
    <w:p w:rsidR="00C06998" w:rsidRPr="00526050" w:rsidRDefault="00C06998" w:rsidP="000F6F69">
      <w:pPr>
        <w:pStyle w:val="NoSpacing"/>
        <w:numPr>
          <w:ilvl w:val="0"/>
          <w:numId w:val="26"/>
        </w:numPr>
        <w:ind w:left="810" w:hanging="450"/>
        <w:rPr>
          <w:rFonts w:ascii="Cambria" w:hAnsi="Cambria"/>
          <w:b/>
        </w:rPr>
      </w:pPr>
      <w:r>
        <w:rPr>
          <w:rFonts w:ascii="Cambria" w:hAnsi="Cambria"/>
        </w:rPr>
        <w:t>Proficiently used AutoCAD 2006 for fabrication drawing with weld</w:t>
      </w:r>
      <w:r w:rsidR="00526050">
        <w:rPr>
          <w:rFonts w:ascii="Cambria" w:hAnsi="Cambria"/>
        </w:rPr>
        <w:t>ing</w:t>
      </w:r>
      <w:r>
        <w:rPr>
          <w:rFonts w:ascii="Cambria" w:hAnsi="Cambria"/>
        </w:rPr>
        <w:t xml:space="preserve"> symbols</w:t>
      </w:r>
      <w:r w:rsidR="00526050">
        <w:rPr>
          <w:rFonts w:ascii="Cambria" w:hAnsi="Cambria"/>
        </w:rPr>
        <w:t>, bill of materials and</w:t>
      </w:r>
      <w:r>
        <w:rPr>
          <w:rFonts w:ascii="Cambria" w:hAnsi="Cambria"/>
        </w:rPr>
        <w:t xml:space="preserve"> </w:t>
      </w:r>
      <w:r w:rsidRPr="00526050">
        <w:rPr>
          <w:rFonts w:ascii="Cambria" w:hAnsi="Cambria"/>
          <w:b/>
        </w:rPr>
        <w:t>GD&amp;T</w:t>
      </w:r>
      <w:r>
        <w:rPr>
          <w:rFonts w:ascii="Cambria" w:hAnsi="Cambria"/>
        </w:rPr>
        <w:t xml:space="preserve"> details as per </w:t>
      </w:r>
      <w:r w:rsidRPr="00526050">
        <w:rPr>
          <w:rFonts w:ascii="Cambria" w:hAnsi="Cambria"/>
          <w:b/>
        </w:rPr>
        <w:t xml:space="preserve">ASME Y14.5. </w:t>
      </w:r>
    </w:p>
    <w:p w:rsidR="0067759E" w:rsidRPr="00526050" w:rsidRDefault="0067759E" w:rsidP="0067759E">
      <w:pPr>
        <w:pStyle w:val="NoSpacing"/>
        <w:ind w:left="810"/>
        <w:rPr>
          <w:rFonts w:ascii="Cambria" w:hAnsi="Cambria"/>
          <w:b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5"/>
      </w:tblGrid>
      <w:tr w:rsidR="00850E8F" w:rsidRPr="00850E8F" w:rsidTr="005E0370">
        <w:tc>
          <w:tcPr>
            <w:tcW w:w="4675" w:type="dxa"/>
          </w:tcPr>
          <w:p w:rsidR="00850E8F" w:rsidRPr="00850E8F" w:rsidRDefault="00850E8F" w:rsidP="00850E8F">
            <w:pPr>
              <w:pStyle w:val="NoSpacing"/>
              <w:jc w:val="both"/>
              <w:rPr>
                <w:rFonts w:ascii="Cambria" w:hAnsi="Cambria"/>
                <w:b/>
              </w:rPr>
            </w:pPr>
            <w:r w:rsidRPr="00850E8F">
              <w:rPr>
                <w:rFonts w:ascii="Cambria" w:hAnsi="Cambria"/>
                <w:b/>
              </w:rPr>
              <w:t>Urja Engineers, India</w:t>
            </w:r>
          </w:p>
          <w:p w:rsidR="00850E8F" w:rsidRDefault="00C06998" w:rsidP="00850E8F">
            <w:pPr>
              <w:pStyle w:val="NoSpacing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Mechanical Engineer</w:t>
            </w:r>
            <w:r w:rsidR="00850E8F" w:rsidRPr="00D130B9">
              <w:rPr>
                <w:rFonts w:ascii="Cambria" w:hAnsi="Cambria"/>
              </w:rPr>
              <w:t xml:space="preserve">      </w:t>
            </w:r>
          </w:p>
        </w:tc>
        <w:tc>
          <w:tcPr>
            <w:tcW w:w="4685" w:type="dxa"/>
          </w:tcPr>
          <w:p w:rsidR="00850E8F" w:rsidRPr="00850E8F" w:rsidRDefault="00526050" w:rsidP="00850E8F">
            <w:pPr>
              <w:pStyle w:val="NoSpacing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Jan ‘06</w:t>
            </w:r>
            <w:r w:rsidR="00850E8F" w:rsidRPr="00850E8F">
              <w:rPr>
                <w:rFonts w:ascii="Cambria" w:hAnsi="Cambria"/>
                <w:b/>
              </w:rPr>
              <w:t xml:space="preserve"> – Dec ‘0</w:t>
            </w:r>
            <w:r w:rsidR="00943C2D">
              <w:rPr>
                <w:rFonts w:ascii="Cambria" w:hAnsi="Cambria"/>
                <w:b/>
              </w:rPr>
              <w:t>7</w:t>
            </w:r>
            <w:r w:rsidR="00850E8F" w:rsidRPr="00850E8F">
              <w:rPr>
                <w:rFonts w:ascii="Cambria" w:hAnsi="Cambria"/>
                <w:b/>
              </w:rPr>
              <w:t xml:space="preserve">    </w:t>
            </w:r>
          </w:p>
          <w:p w:rsidR="00850E8F" w:rsidRPr="00850E8F" w:rsidRDefault="00850E8F" w:rsidP="00850E8F">
            <w:pPr>
              <w:pStyle w:val="NoSpacing"/>
              <w:jc w:val="right"/>
              <w:rPr>
                <w:rFonts w:ascii="Cambria" w:hAnsi="Cambria"/>
                <w:b/>
              </w:rPr>
            </w:pPr>
          </w:p>
        </w:tc>
      </w:tr>
    </w:tbl>
    <w:p w:rsidR="00BD1A40" w:rsidRPr="00D130B9" w:rsidRDefault="00BD1A40" w:rsidP="00D130B9">
      <w:pPr>
        <w:pStyle w:val="NoSpacing"/>
        <w:rPr>
          <w:rFonts w:ascii="Cambria" w:hAnsi="Cambria"/>
        </w:rPr>
      </w:pPr>
    </w:p>
    <w:p w:rsidR="00BD1A40" w:rsidRPr="00850E8F" w:rsidRDefault="00BD1A40" w:rsidP="00850E8F">
      <w:pPr>
        <w:pStyle w:val="NoSpacing"/>
        <w:ind w:left="90"/>
        <w:rPr>
          <w:rFonts w:ascii="Cambria" w:hAnsi="Cambria"/>
          <w:b/>
          <w:u w:val="single"/>
        </w:rPr>
      </w:pPr>
      <w:r w:rsidRPr="00850E8F">
        <w:rPr>
          <w:rFonts w:ascii="Cambria" w:hAnsi="Cambria"/>
          <w:b/>
          <w:u w:val="single"/>
        </w:rPr>
        <w:t>Responsibilities:</w:t>
      </w:r>
    </w:p>
    <w:p w:rsidR="00BD1A40" w:rsidRDefault="00BD1A40" w:rsidP="000F6F69">
      <w:pPr>
        <w:pStyle w:val="NoSpacing"/>
        <w:numPr>
          <w:ilvl w:val="0"/>
          <w:numId w:val="27"/>
        </w:numPr>
        <w:rPr>
          <w:rFonts w:ascii="Cambria" w:hAnsi="Cambria"/>
        </w:rPr>
      </w:pPr>
      <w:r w:rsidRPr="00D130B9">
        <w:rPr>
          <w:rFonts w:ascii="Cambria" w:hAnsi="Cambria"/>
        </w:rPr>
        <w:t>Responsible for production manag</w:t>
      </w:r>
      <w:r w:rsidR="00C06998">
        <w:rPr>
          <w:rFonts w:ascii="Cambria" w:hAnsi="Cambria"/>
        </w:rPr>
        <w:t xml:space="preserve">ement and machine maintenance. </w:t>
      </w:r>
    </w:p>
    <w:p w:rsidR="00C06998" w:rsidRDefault="00C06998" w:rsidP="00C06998">
      <w:pPr>
        <w:pStyle w:val="NoSpacing"/>
        <w:numPr>
          <w:ilvl w:val="0"/>
          <w:numId w:val="27"/>
        </w:numPr>
        <w:rPr>
          <w:rFonts w:ascii="Cambria" w:hAnsi="Cambria"/>
        </w:rPr>
      </w:pPr>
      <w:r w:rsidRPr="00D130B9">
        <w:rPr>
          <w:rFonts w:ascii="Cambria" w:hAnsi="Cambria"/>
        </w:rPr>
        <w:t xml:space="preserve">Efficiently carried out Sheet and Section Bending Machine design and production. Designed gear assemblies, </w:t>
      </w:r>
      <w:r w:rsidR="00526050">
        <w:rPr>
          <w:rFonts w:ascii="Cambria" w:hAnsi="Cambria"/>
        </w:rPr>
        <w:t xml:space="preserve">reciprocating mechanism, power screws </w:t>
      </w:r>
      <w:r w:rsidRPr="00D130B9">
        <w:rPr>
          <w:rFonts w:ascii="Cambria" w:hAnsi="Cambria"/>
        </w:rPr>
        <w:t xml:space="preserve">etc. </w:t>
      </w:r>
    </w:p>
    <w:p w:rsidR="00526050" w:rsidRDefault="00C06998" w:rsidP="00C06998">
      <w:pPr>
        <w:pStyle w:val="NoSpacing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>As a production supervisor, resp</w:t>
      </w:r>
      <w:r w:rsidR="00526050">
        <w:rPr>
          <w:rFonts w:ascii="Cambria" w:hAnsi="Cambria"/>
        </w:rPr>
        <w:t>onsible for welding(TIG. Submerged Arc etc.), machined parts, paint inspection.</w:t>
      </w:r>
    </w:p>
    <w:p w:rsidR="00C06998" w:rsidRDefault="00526050" w:rsidP="00C06998">
      <w:pPr>
        <w:pStyle w:val="NoSpacing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 xml:space="preserve">Handled supply chain by coordinating suppliers, vendors and customers. </w:t>
      </w:r>
    </w:p>
    <w:p w:rsidR="00526050" w:rsidRPr="00D130B9" w:rsidRDefault="00526050" w:rsidP="00C06998">
      <w:pPr>
        <w:pStyle w:val="NoSpacing"/>
        <w:numPr>
          <w:ilvl w:val="0"/>
          <w:numId w:val="27"/>
        </w:numPr>
        <w:rPr>
          <w:rFonts w:ascii="Cambria" w:hAnsi="Cambria"/>
        </w:rPr>
      </w:pPr>
      <w:r>
        <w:rPr>
          <w:rFonts w:ascii="Cambria" w:hAnsi="Cambria"/>
        </w:rPr>
        <w:t>Used AutoCAD for drawing preparation.</w:t>
      </w:r>
    </w:p>
    <w:p w:rsidR="0067759E" w:rsidRPr="00D130B9" w:rsidRDefault="0067759E" w:rsidP="0067759E">
      <w:pPr>
        <w:pStyle w:val="NoSpacing"/>
        <w:ind w:left="720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5E0370" w:rsidTr="005E0370">
        <w:tc>
          <w:tcPr>
            <w:tcW w:w="9350" w:type="dxa"/>
            <w:shd w:val="clear" w:color="auto" w:fill="D9D9D9" w:themeFill="background1" w:themeFillShade="D9"/>
          </w:tcPr>
          <w:p w:rsidR="005E0370" w:rsidRDefault="005E0370" w:rsidP="005E0370">
            <w:pPr>
              <w:pStyle w:val="NoSpacing"/>
              <w:rPr>
                <w:rFonts w:ascii="Cambria" w:hAnsi="Cambria"/>
              </w:rPr>
            </w:pPr>
            <w:r w:rsidRPr="00850E8F">
              <w:rPr>
                <w:rFonts w:ascii="Cambria" w:hAnsi="Cambria"/>
                <w:b/>
              </w:rPr>
              <w:t xml:space="preserve">Education :         </w:t>
            </w:r>
          </w:p>
        </w:tc>
      </w:tr>
    </w:tbl>
    <w:p w:rsidR="00BD1A40" w:rsidRPr="00D130B9" w:rsidRDefault="00BD1A40" w:rsidP="00D130B9">
      <w:pPr>
        <w:pStyle w:val="NoSpacing"/>
        <w:rPr>
          <w:rFonts w:ascii="Cambria" w:hAnsi="Cambria"/>
        </w:rPr>
      </w:pPr>
      <w:r w:rsidRPr="00D130B9">
        <w:rPr>
          <w:rFonts w:ascii="Cambria" w:hAnsi="Cambria"/>
        </w:rPr>
        <w:t xml:space="preserve">                                                        </w:t>
      </w:r>
      <w:r w:rsidRPr="00D130B9">
        <w:rPr>
          <w:rFonts w:ascii="Cambria" w:hAnsi="Cambria"/>
        </w:rPr>
        <w:tab/>
        <w:t xml:space="preserve">                                                                                                   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5564"/>
        <w:gridCol w:w="2158"/>
        <w:gridCol w:w="1530"/>
      </w:tblGrid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D130B9" w:rsidRDefault="006D356A" w:rsidP="00D130B9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Masters of Engineering -</w:t>
            </w:r>
            <w:r w:rsidR="00D130B9" w:rsidRPr="00D130B9">
              <w:rPr>
                <w:rFonts w:ascii="Cambria" w:hAnsi="Cambria"/>
              </w:rPr>
              <w:t xml:space="preserve"> Mechanical Engineer</w:t>
            </w:r>
            <w:r>
              <w:rPr>
                <w:rFonts w:ascii="Cambria" w:hAnsi="Cambria"/>
              </w:rPr>
              <w:t>ing</w:t>
            </w: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5E0370" w:rsidRDefault="00D130B9" w:rsidP="005E0370">
            <w:pPr>
              <w:pStyle w:val="NoSpacing"/>
              <w:jc w:val="right"/>
              <w:rPr>
                <w:rFonts w:ascii="Cambria" w:hAnsi="Cambria"/>
                <w:b/>
              </w:rPr>
            </w:pPr>
            <w:r w:rsidRPr="005E0370">
              <w:rPr>
                <w:rFonts w:ascii="Cambria" w:hAnsi="Cambria"/>
                <w:b/>
              </w:rPr>
              <w:t>Dec  ‘11</w:t>
            </w:r>
          </w:p>
        </w:tc>
      </w:tr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5E0370" w:rsidRDefault="00D130B9" w:rsidP="00D130B9">
            <w:pPr>
              <w:pStyle w:val="NoSpacing"/>
              <w:rPr>
                <w:rFonts w:ascii="Cambria" w:hAnsi="Cambria"/>
                <w:b/>
              </w:rPr>
            </w:pPr>
            <w:r w:rsidRPr="005E0370">
              <w:rPr>
                <w:rFonts w:ascii="Cambria" w:hAnsi="Cambria"/>
                <w:b/>
              </w:rPr>
              <w:t>Stevens Institute of Technology, NJ.</w:t>
            </w: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  <w:u w:val="single"/>
              </w:rPr>
            </w:pPr>
          </w:p>
        </w:tc>
      </w:tr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  <w:r w:rsidRPr="00D130B9">
              <w:rPr>
                <w:rFonts w:ascii="Cambria" w:hAnsi="Cambria"/>
                <w:u w:val="single"/>
              </w:rPr>
              <w:t>GPA- 4.0/4.0</w:t>
            </w: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</w:tr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</w:tr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  <w:r w:rsidRPr="00D130B9">
              <w:rPr>
                <w:rFonts w:ascii="Cambria" w:hAnsi="Cambria"/>
              </w:rPr>
              <w:t>Bachelors o</w:t>
            </w:r>
            <w:r w:rsidR="006D356A">
              <w:rPr>
                <w:rFonts w:ascii="Cambria" w:hAnsi="Cambria"/>
              </w:rPr>
              <w:t xml:space="preserve">f Engineering - </w:t>
            </w:r>
            <w:r w:rsidR="00726B09">
              <w:rPr>
                <w:rFonts w:ascii="Cambria" w:hAnsi="Cambria"/>
              </w:rPr>
              <w:t>Mechanical Engineer</w:t>
            </w:r>
            <w:r w:rsidR="006D356A">
              <w:rPr>
                <w:rFonts w:ascii="Cambria" w:hAnsi="Cambria"/>
              </w:rPr>
              <w:t>ing</w:t>
            </w: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5E0370" w:rsidRDefault="00D130B9" w:rsidP="005E0370">
            <w:pPr>
              <w:pStyle w:val="NoSpacing"/>
              <w:jc w:val="right"/>
              <w:rPr>
                <w:rFonts w:ascii="Cambria" w:hAnsi="Cambria"/>
                <w:b/>
              </w:rPr>
            </w:pPr>
            <w:r w:rsidRPr="005E0370">
              <w:rPr>
                <w:rFonts w:ascii="Cambria" w:hAnsi="Cambria"/>
                <w:b/>
              </w:rPr>
              <w:t>June ‘09</w:t>
            </w:r>
          </w:p>
        </w:tc>
      </w:tr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5E0370" w:rsidRDefault="00D130B9" w:rsidP="00D130B9">
            <w:pPr>
              <w:pStyle w:val="NoSpacing"/>
              <w:rPr>
                <w:rFonts w:ascii="Cambria" w:hAnsi="Cambria"/>
                <w:b/>
              </w:rPr>
            </w:pPr>
            <w:r w:rsidRPr="005E0370">
              <w:rPr>
                <w:rFonts w:ascii="Cambria" w:hAnsi="Cambria"/>
                <w:b/>
              </w:rPr>
              <w:t>Gujarat University</w:t>
            </w: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</w:tr>
      <w:tr w:rsidR="00D130B9" w:rsidRPr="00D130B9" w:rsidTr="005E0370">
        <w:tc>
          <w:tcPr>
            <w:tcW w:w="5564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  <w:r w:rsidRPr="00D130B9">
              <w:rPr>
                <w:rFonts w:ascii="Cambria" w:hAnsi="Cambria"/>
              </w:rPr>
              <w:t>GPA- 3.43/4.0</w:t>
            </w:r>
          </w:p>
        </w:tc>
        <w:tc>
          <w:tcPr>
            <w:tcW w:w="2158" w:type="dxa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  <w:tc>
          <w:tcPr>
            <w:tcW w:w="1530" w:type="dxa"/>
            <w:shd w:val="clear" w:color="auto" w:fill="auto"/>
          </w:tcPr>
          <w:p w:rsidR="00D130B9" w:rsidRPr="00D130B9" w:rsidRDefault="00D130B9" w:rsidP="00D130B9">
            <w:pPr>
              <w:pStyle w:val="NoSpacing"/>
              <w:rPr>
                <w:rFonts w:ascii="Cambria" w:hAnsi="Cambria"/>
              </w:rPr>
            </w:pPr>
          </w:p>
        </w:tc>
      </w:tr>
    </w:tbl>
    <w:p w:rsidR="00BD1A40" w:rsidRPr="00D130B9" w:rsidRDefault="00BD1A40" w:rsidP="00D130B9">
      <w:pPr>
        <w:pStyle w:val="NoSpacing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5E0370" w:rsidTr="005E0370">
        <w:tc>
          <w:tcPr>
            <w:tcW w:w="9350" w:type="dxa"/>
            <w:shd w:val="clear" w:color="auto" w:fill="D9D9D9" w:themeFill="background1" w:themeFillShade="D9"/>
          </w:tcPr>
          <w:p w:rsidR="005E0370" w:rsidRDefault="0067759E" w:rsidP="005E0370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Academic Projects</w:t>
            </w:r>
            <w:r w:rsidR="005E0370" w:rsidRPr="00850E8F">
              <w:rPr>
                <w:rFonts w:ascii="Cambria" w:hAnsi="Cambria"/>
                <w:b/>
              </w:rPr>
              <w:t xml:space="preserve"> :</w:t>
            </w:r>
          </w:p>
        </w:tc>
      </w:tr>
    </w:tbl>
    <w:p w:rsidR="00D130B9" w:rsidRDefault="00D130B9" w:rsidP="00D130B9">
      <w:pPr>
        <w:pStyle w:val="NoSpacing"/>
        <w:rPr>
          <w:rFonts w:ascii="Cambria" w:hAnsi="Cambria"/>
        </w:rPr>
      </w:pPr>
    </w:p>
    <w:p w:rsidR="0067759E" w:rsidRPr="006140EF" w:rsidRDefault="0067759E" w:rsidP="0067759E">
      <w:pPr>
        <w:pStyle w:val="WW-BodyText2"/>
        <w:ind w:firstLine="180"/>
        <w:jc w:val="left"/>
        <w:rPr>
          <w:b/>
          <w:sz w:val="22"/>
          <w:szCs w:val="22"/>
        </w:rPr>
      </w:pPr>
      <w:r w:rsidRPr="006140EF">
        <w:rPr>
          <w:b/>
          <w:sz w:val="22"/>
          <w:szCs w:val="22"/>
        </w:rPr>
        <w:t>Design Optimization of Solar Water Heating System</w:t>
      </w:r>
    </w:p>
    <w:p w:rsidR="0067759E" w:rsidRPr="006140EF" w:rsidRDefault="0067759E" w:rsidP="0067759E">
      <w:pPr>
        <w:pStyle w:val="WW-BodyText2"/>
        <w:numPr>
          <w:ilvl w:val="0"/>
          <w:numId w:val="5"/>
        </w:numPr>
        <w:jc w:val="left"/>
        <w:rPr>
          <w:sz w:val="22"/>
          <w:szCs w:val="22"/>
        </w:rPr>
      </w:pPr>
      <w:r w:rsidRPr="006140EF">
        <w:rPr>
          <w:sz w:val="22"/>
          <w:szCs w:val="22"/>
        </w:rPr>
        <w:t>Performed optimization with use of excel solver tool on existing solar water heating (SWH) system to maximize the efficiency of the system</w:t>
      </w:r>
      <w:r>
        <w:rPr>
          <w:sz w:val="22"/>
          <w:szCs w:val="22"/>
        </w:rPr>
        <w:t xml:space="preserve">, </w:t>
      </w:r>
      <w:r w:rsidRPr="006140EF">
        <w:rPr>
          <w:sz w:val="22"/>
          <w:szCs w:val="22"/>
        </w:rPr>
        <w:t>Modeled and simulated t</w:t>
      </w:r>
      <w:r>
        <w:rPr>
          <w:sz w:val="22"/>
          <w:szCs w:val="22"/>
        </w:rPr>
        <w:t xml:space="preserve">he system with use of </w:t>
      </w:r>
      <w:r w:rsidRPr="0067759E">
        <w:rPr>
          <w:b/>
          <w:sz w:val="22"/>
          <w:szCs w:val="22"/>
        </w:rPr>
        <w:t>Pro/Engineer</w:t>
      </w:r>
      <w:r w:rsidRPr="006140EF">
        <w:rPr>
          <w:sz w:val="22"/>
          <w:szCs w:val="22"/>
        </w:rPr>
        <w:t xml:space="preserve"> and </w:t>
      </w:r>
      <w:r w:rsidRPr="002E7822">
        <w:rPr>
          <w:b/>
          <w:sz w:val="22"/>
          <w:szCs w:val="22"/>
        </w:rPr>
        <w:t>ANSYS</w:t>
      </w:r>
      <w:r w:rsidRPr="006140EF">
        <w:rPr>
          <w:sz w:val="22"/>
          <w:szCs w:val="22"/>
        </w:rPr>
        <w:t>.</w:t>
      </w:r>
    </w:p>
    <w:p w:rsidR="0067759E" w:rsidRDefault="0067759E" w:rsidP="0067759E">
      <w:pPr>
        <w:pStyle w:val="WW-BodyText2"/>
        <w:numPr>
          <w:ilvl w:val="0"/>
          <w:numId w:val="5"/>
        </w:numPr>
        <w:jc w:val="left"/>
        <w:rPr>
          <w:sz w:val="22"/>
          <w:szCs w:val="22"/>
        </w:rPr>
      </w:pPr>
      <w:r w:rsidRPr="006140EF">
        <w:rPr>
          <w:sz w:val="22"/>
          <w:szCs w:val="22"/>
        </w:rPr>
        <w:t>Achieved 8% improvement in efficiency with no further increment in cost of the SWH.</w:t>
      </w:r>
    </w:p>
    <w:p w:rsidR="00435B69" w:rsidRDefault="00435B69" w:rsidP="00435B69">
      <w:pPr>
        <w:pStyle w:val="WW-BodyText2"/>
        <w:ind w:left="720"/>
        <w:jc w:val="left"/>
        <w:rPr>
          <w:sz w:val="22"/>
          <w:szCs w:val="22"/>
        </w:rPr>
      </w:pPr>
    </w:p>
    <w:p w:rsidR="00435B69" w:rsidRDefault="00435B69" w:rsidP="00435B69">
      <w:pPr>
        <w:pStyle w:val="WW-BodyText2"/>
        <w:ind w:left="18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Heat Transfer Enhancement in Fin-Tube Heat Exchanger with Use of Delta Winglets</w:t>
      </w:r>
    </w:p>
    <w:p w:rsidR="00435B69" w:rsidRDefault="00435B69" w:rsidP="00435B69">
      <w:pPr>
        <w:pStyle w:val="WW-BodyText2"/>
        <w:numPr>
          <w:ilvl w:val="0"/>
          <w:numId w:val="29"/>
        </w:num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Modeled and analyzed effect of delta winglet vortex generator in fin tube heat exchanger with help of Solidworks Flow simulation. </w:t>
      </w:r>
    </w:p>
    <w:p w:rsidR="00F20EAB" w:rsidRPr="00A63BFA" w:rsidRDefault="00435B69" w:rsidP="007F0A74">
      <w:pPr>
        <w:pStyle w:val="WW-BodyText2"/>
        <w:numPr>
          <w:ilvl w:val="0"/>
          <w:numId w:val="29"/>
        </w:numPr>
        <w:ind w:left="720"/>
        <w:jc w:val="left"/>
        <w:rPr>
          <w:sz w:val="22"/>
          <w:szCs w:val="22"/>
        </w:rPr>
      </w:pPr>
      <w:r w:rsidRPr="00A63BFA">
        <w:rPr>
          <w:sz w:val="22"/>
          <w:szCs w:val="22"/>
        </w:rPr>
        <w:t xml:space="preserve">Obtained 20% enhancement in heat transfer coefficient and presented savings up </w:t>
      </w:r>
      <w:r w:rsidR="00A63BFA">
        <w:rPr>
          <w:sz w:val="22"/>
          <w:szCs w:val="22"/>
        </w:rPr>
        <w:t>to 9% over HE without winglets</w:t>
      </w:r>
      <w:r w:rsidR="002E7822">
        <w:rPr>
          <w:sz w:val="22"/>
          <w:szCs w:val="22"/>
        </w:rPr>
        <w:t xml:space="preserve"> </w:t>
      </w:r>
      <w:r w:rsidR="00A63BFA">
        <w:rPr>
          <w:sz w:val="22"/>
          <w:szCs w:val="22"/>
        </w:rPr>
        <w:t xml:space="preserve">(conventional). </w:t>
      </w:r>
    </w:p>
    <w:sectPr w:rsidR="00F20EAB" w:rsidRPr="00A63BFA" w:rsidSect="00A63B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1440" w:bottom="540" w:left="1440" w:header="10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F2" w:rsidRDefault="00AA5FF2" w:rsidP="001C3A42">
      <w:pPr>
        <w:spacing w:after="0" w:line="240" w:lineRule="auto"/>
      </w:pPr>
      <w:r>
        <w:separator/>
      </w:r>
    </w:p>
  </w:endnote>
  <w:endnote w:type="continuationSeparator" w:id="0">
    <w:p w:rsidR="00AA5FF2" w:rsidRDefault="00AA5FF2" w:rsidP="001C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2" w:rsidRDefault="001C3A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2" w:rsidRDefault="001C3A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2" w:rsidRDefault="001C3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F2" w:rsidRDefault="00AA5FF2" w:rsidP="001C3A42">
      <w:pPr>
        <w:spacing w:after="0" w:line="240" w:lineRule="auto"/>
      </w:pPr>
      <w:r>
        <w:separator/>
      </w:r>
    </w:p>
  </w:footnote>
  <w:footnote w:type="continuationSeparator" w:id="0">
    <w:p w:rsidR="00AA5FF2" w:rsidRDefault="00AA5FF2" w:rsidP="001C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2" w:rsidRDefault="001C3A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D20" w:rsidRDefault="00FD6DEE">
    <w:pPr>
      <w:pStyle w:val="Header"/>
    </w:pPr>
    <w:r>
      <w:rPr>
        <w:rFonts w:ascii="Arial" w:hAnsi="Arial" w:cs="Arial"/>
        <w:noProof/>
      </w:rPr>
      <w:tab/>
    </w:r>
    <w:r>
      <w:rPr>
        <w:rFonts w:ascii="Arial" w:hAnsi="Arial" w:cs="Arial"/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42" w:rsidRDefault="001C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667C"/>
      </v:shape>
    </w:pict>
  </w:numPicBullet>
  <w:numPicBullet w:numPicBulletId="1">
    <w:pict>
      <v:shape id="_x0000_i1031" type="#_x0000_t75" style="width:297pt;height:300pt" o:bullet="t">
        <v:imagedata r:id="rId2" o:title="gear"/>
      </v:shape>
    </w:pict>
  </w:numPicBullet>
  <w:numPicBullet w:numPicBulletId="2">
    <w:pict>
      <v:shape id="_x0000_i1032" type="#_x0000_t75" style="width:2in;height:2in" o:bullet="t">
        <v:imagedata r:id="rId3" o:title="MC900432614[1]"/>
      </v:shape>
    </w:pict>
  </w:numPicBullet>
  <w:numPicBullet w:numPicBulletId="3">
    <w:pict>
      <v:shape id="_x0000_i1033" type="#_x0000_t75" style="width:180pt;height:180pt" o:bullet="t">
        <v:imagedata r:id="rId4" o:title="MC900431556[1]"/>
      </v:shape>
    </w:pict>
  </w:numPicBullet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7C1709"/>
    <w:multiLevelType w:val="hybridMultilevel"/>
    <w:tmpl w:val="C5ACD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D4D00"/>
    <w:multiLevelType w:val="hybridMultilevel"/>
    <w:tmpl w:val="99A82D36"/>
    <w:name w:val="WW8Num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032EA"/>
    <w:multiLevelType w:val="hybridMultilevel"/>
    <w:tmpl w:val="E2FEA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053A8"/>
    <w:multiLevelType w:val="hybridMultilevel"/>
    <w:tmpl w:val="5B5A0A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5A70C5"/>
    <w:multiLevelType w:val="hybridMultilevel"/>
    <w:tmpl w:val="67EAD9E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D0AA5"/>
    <w:multiLevelType w:val="hybridMultilevel"/>
    <w:tmpl w:val="0CC0A856"/>
    <w:name w:val="WW8Num422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46CE7"/>
    <w:multiLevelType w:val="hybridMultilevel"/>
    <w:tmpl w:val="3F340F46"/>
    <w:name w:val="WW8Num4222222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E7A25"/>
    <w:multiLevelType w:val="hybridMultilevel"/>
    <w:tmpl w:val="51A2353E"/>
    <w:name w:val="WW8Num42222222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03725"/>
    <w:multiLevelType w:val="hybridMultilevel"/>
    <w:tmpl w:val="A3F69DDA"/>
    <w:name w:val="WW8Num1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A6F1C"/>
    <w:multiLevelType w:val="hybridMultilevel"/>
    <w:tmpl w:val="A58C798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5E2E00"/>
    <w:multiLevelType w:val="hybridMultilevel"/>
    <w:tmpl w:val="F5DA4256"/>
    <w:name w:val="WW8Num422222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4730D"/>
    <w:multiLevelType w:val="hybridMultilevel"/>
    <w:tmpl w:val="2292BAF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46C401D3"/>
    <w:multiLevelType w:val="hybridMultilevel"/>
    <w:tmpl w:val="6E46E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145AC"/>
    <w:multiLevelType w:val="hybridMultilevel"/>
    <w:tmpl w:val="135035A0"/>
    <w:name w:val="WW8Num4222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678C8"/>
    <w:multiLevelType w:val="hybridMultilevel"/>
    <w:tmpl w:val="B10A6A9A"/>
    <w:lvl w:ilvl="0" w:tplc="E4485E84">
      <w:start w:val="1"/>
      <w:numFmt w:val="bullet"/>
      <w:lvlText w:val=""/>
      <w:lvlPicBulletId w:val="3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05748D"/>
    <w:multiLevelType w:val="hybridMultilevel"/>
    <w:tmpl w:val="297E1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8B0731"/>
    <w:multiLevelType w:val="hybridMultilevel"/>
    <w:tmpl w:val="126AB7F8"/>
    <w:name w:val="WW8Num4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72F5"/>
    <w:multiLevelType w:val="hybridMultilevel"/>
    <w:tmpl w:val="D7AC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FD0531"/>
    <w:multiLevelType w:val="hybridMultilevel"/>
    <w:tmpl w:val="C8923F80"/>
    <w:name w:val="WW8Num422222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566C3C"/>
    <w:multiLevelType w:val="hybridMultilevel"/>
    <w:tmpl w:val="135C2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9A4239"/>
    <w:multiLevelType w:val="hybridMultilevel"/>
    <w:tmpl w:val="67464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36135"/>
    <w:multiLevelType w:val="hybridMultilevel"/>
    <w:tmpl w:val="F98E7BA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F1A53BC"/>
    <w:multiLevelType w:val="hybridMultilevel"/>
    <w:tmpl w:val="B12429B6"/>
    <w:lvl w:ilvl="0" w:tplc="E4485E8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20"/>
  </w:num>
  <w:num w:numId="6">
    <w:abstractNumId w:val="18"/>
  </w:num>
  <w:num w:numId="7">
    <w:abstractNumId w:val="18"/>
  </w:num>
  <w:num w:numId="8">
    <w:abstractNumId w:val="11"/>
  </w:num>
  <w:num w:numId="9">
    <w:abstractNumId w:val="15"/>
  </w:num>
  <w:num w:numId="10">
    <w:abstractNumId w:val="25"/>
  </w:num>
  <w:num w:numId="11">
    <w:abstractNumId w:val="12"/>
  </w:num>
  <w:num w:numId="12">
    <w:abstractNumId w:val="12"/>
  </w:num>
  <w:num w:numId="13">
    <w:abstractNumId w:val="17"/>
  </w:num>
  <w:num w:numId="14">
    <w:abstractNumId w:val="19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21"/>
  </w:num>
  <w:num w:numId="20">
    <w:abstractNumId w:val="13"/>
  </w:num>
  <w:num w:numId="21">
    <w:abstractNumId w:val="9"/>
  </w:num>
  <w:num w:numId="22">
    <w:abstractNumId w:val="10"/>
  </w:num>
  <w:num w:numId="23">
    <w:abstractNumId w:val="3"/>
  </w:num>
  <w:num w:numId="24">
    <w:abstractNumId w:val="23"/>
  </w:num>
  <w:num w:numId="25">
    <w:abstractNumId w:val="22"/>
  </w:num>
  <w:num w:numId="26">
    <w:abstractNumId w:val="6"/>
  </w:num>
  <w:num w:numId="27">
    <w:abstractNumId w:val="5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1A40"/>
    <w:rsid w:val="000F6F69"/>
    <w:rsid w:val="00122E62"/>
    <w:rsid w:val="00134563"/>
    <w:rsid w:val="00142819"/>
    <w:rsid w:val="001502E1"/>
    <w:rsid w:val="001573E0"/>
    <w:rsid w:val="001B1951"/>
    <w:rsid w:val="001C3A42"/>
    <w:rsid w:val="001F77F6"/>
    <w:rsid w:val="00212C79"/>
    <w:rsid w:val="0023619E"/>
    <w:rsid w:val="002729F2"/>
    <w:rsid w:val="00286074"/>
    <w:rsid w:val="002E7822"/>
    <w:rsid w:val="0038120D"/>
    <w:rsid w:val="003A0462"/>
    <w:rsid w:val="004260F2"/>
    <w:rsid w:val="00435B69"/>
    <w:rsid w:val="005074BC"/>
    <w:rsid w:val="00524773"/>
    <w:rsid w:val="00526050"/>
    <w:rsid w:val="005306F4"/>
    <w:rsid w:val="0058512F"/>
    <w:rsid w:val="005A6BD6"/>
    <w:rsid w:val="005E0370"/>
    <w:rsid w:val="005E2E54"/>
    <w:rsid w:val="006230C6"/>
    <w:rsid w:val="0067759E"/>
    <w:rsid w:val="00684EFC"/>
    <w:rsid w:val="006D356A"/>
    <w:rsid w:val="00726B09"/>
    <w:rsid w:val="00767801"/>
    <w:rsid w:val="00850E8F"/>
    <w:rsid w:val="008972CB"/>
    <w:rsid w:val="0092480D"/>
    <w:rsid w:val="00925CA2"/>
    <w:rsid w:val="00943C2D"/>
    <w:rsid w:val="009468FD"/>
    <w:rsid w:val="00A63BFA"/>
    <w:rsid w:val="00AA5FF2"/>
    <w:rsid w:val="00AB43E8"/>
    <w:rsid w:val="00B96CC4"/>
    <w:rsid w:val="00BB71E6"/>
    <w:rsid w:val="00BD1A40"/>
    <w:rsid w:val="00C06998"/>
    <w:rsid w:val="00C07656"/>
    <w:rsid w:val="00C176DB"/>
    <w:rsid w:val="00C34A2F"/>
    <w:rsid w:val="00C53EFB"/>
    <w:rsid w:val="00C6677D"/>
    <w:rsid w:val="00C94318"/>
    <w:rsid w:val="00CB2E5B"/>
    <w:rsid w:val="00D130B9"/>
    <w:rsid w:val="00D176DF"/>
    <w:rsid w:val="00D46FE1"/>
    <w:rsid w:val="00D86133"/>
    <w:rsid w:val="00D91014"/>
    <w:rsid w:val="00D954D1"/>
    <w:rsid w:val="00E36D7E"/>
    <w:rsid w:val="00E60F6A"/>
    <w:rsid w:val="00EF1ED8"/>
    <w:rsid w:val="00F20EAB"/>
    <w:rsid w:val="00F27D60"/>
    <w:rsid w:val="00F80EE2"/>
    <w:rsid w:val="00FD6DEE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88187E-04CB-4EA1-90DF-D5966606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A4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1A40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0"/>
  </w:style>
  <w:style w:type="character" w:customStyle="1" w:styleId="Heading3Char">
    <w:name w:val="Heading 3 Char"/>
    <w:basedOn w:val="DefaultParagraphFont"/>
    <w:link w:val="Heading3"/>
    <w:uiPriority w:val="9"/>
    <w:rsid w:val="00BD1A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rsid w:val="00BD1A4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1A40"/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uiPriority w:val="34"/>
    <w:qFormat/>
    <w:rsid w:val="00BD1A40"/>
    <w:pPr>
      <w:ind w:left="720"/>
    </w:pPr>
  </w:style>
  <w:style w:type="paragraph" w:customStyle="1" w:styleId="header002cbody">
    <w:name w:val="header_002cbody"/>
    <w:basedOn w:val="Normal"/>
    <w:rsid w:val="00BD1A40"/>
    <w:pPr>
      <w:spacing w:before="280" w:after="28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D1A4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customStyle="1" w:styleId="WW-BodyText2">
    <w:name w:val="WW-Body Text 2"/>
    <w:basedOn w:val="Normal"/>
    <w:rsid w:val="00BD1A4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1A40"/>
    <w:rPr>
      <w:rFonts w:asciiTheme="majorHAnsi" w:eastAsiaTheme="majorEastAsia" w:hAnsiTheme="majorHAnsi" w:cstheme="majorBidi"/>
      <w:color w:val="7C9163" w:themeColor="accent1" w:themeShade="BF"/>
      <w:sz w:val="26"/>
      <w:szCs w:val="26"/>
      <w:lang w:eastAsia="ar-SA"/>
    </w:rPr>
  </w:style>
  <w:style w:type="table" w:styleId="TableGrid">
    <w:name w:val="Table Grid"/>
    <w:basedOn w:val="TableNormal"/>
    <w:uiPriority w:val="39"/>
    <w:rsid w:val="00D95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C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42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AC</cp:lastModifiedBy>
  <cp:revision>26</cp:revision>
  <cp:lastPrinted>2013-10-09T22:42:00Z</cp:lastPrinted>
  <dcterms:created xsi:type="dcterms:W3CDTF">2013-06-15T21:05:00Z</dcterms:created>
  <dcterms:modified xsi:type="dcterms:W3CDTF">2013-10-23T21:44:00Z</dcterms:modified>
</cp:coreProperties>
</file>